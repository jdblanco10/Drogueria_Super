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82F" w:rsidRDefault="0061182F">
      <w:pPr>
        <w:rPr>
          <w:rFonts w:ascii="Calibri" w:hAnsi="Calibri" w:cs="Calibri"/>
          <w:b/>
          <w:sz w:val="22"/>
        </w:rPr>
      </w:pPr>
    </w:p>
    <w:p w:rsidR="00FA4075" w:rsidRDefault="00384633" w:rsidP="00FA4075">
      <w:pPr>
        <w:pStyle w:val="Ttulo1"/>
      </w:pPr>
      <w:r>
        <w:t xml:space="preserve">Proyecto </w:t>
      </w:r>
      <w:r w:rsidR="001D22A8">
        <w:t xml:space="preserve">Final </w:t>
      </w:r>
      <w:r>
        <w:t>de Desarrollo PHP “</w:t>
      </w:r>
      <w:r w:rsidR="0090542A">
        <w:t xml:space="preserve">Ventas e Insumos </w:t>
      </w:r>
      <w:r w:rsidR="00ED134E">
        <w:t>Droguerías</w:t>
      </w:r>
      <w:r>
        <w:t>”</w:t>
      </w:r>
    </w:p>
    <w:p w:rsidR="00FA4075" w:rsidRDefault="00FA4075">
      <w:pPr>
        <w:rPr>
          <w:rFonts w:ascii="Calibri" w:hAnsi="Calibri" w:cs="Calibri"/>
          <w:b/>
          <w:sz w:val="22"/>
        </w:rPr>
      </w:pPr>
    </w:p>
    <w:p w:rsidR="00FA4075" w:rsidRDefault="00FA4075">
      <w:pPr>
        <w:rPr>
          <w:rFonts w:ascii="Calibri" w:hAnsi="Calibri" w:cs="Calibri"/>
          <w:b/>
          <w:sz w:val="22"/>
        </w:rPr>
      </w:pPr>
      <w:bookmarkStart w:id="0" w:name="_GoBack"/>
      <w:bookmarkEnd w:id="0"/>
    </w:p>
    <w:p w:rsidR="0061182F" w:rsidRDefault="00FA4075" w:rsidP="0061182F">
      <w:pPr>
        <w:pStyle w:val="Ttulo1"/>
      </w:pPr>
      <w:r>
        <w:t>Descripción</w:t>
      </w:r>
    </w:p>
    <w:p w:rsidR="00FA4075" w:rsidRPr="00FA4075" w:rsidRDefault="00FA4075" w:rsidP="00FA4075"/>
    <w:p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C771ED" w:rsidRPr="00773800" w:rsidTr="003542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rsidR="00C771ED" w:rsidRPr="00384633" w:rsidRDefault="00C771ED" w:rsidP="0035429C">
            <w:pPr>
              <w:jc w:val="center"/>
              <w:rPr>
                <w:rFonts w:ascii="Calibri" w:hAnsi="Calibri" w:cs="Calibri"/>
                <w:color w:val="000000"/>
                <w:sz w:val="24"/>
                <w:szCs w:val="24"/>
              </w:rPr>
            </w:pPr>
            <w:r w:rsidRPr="00384633">
              <w:rPr>
                <w:rFonts w:ascii="Calibri" w:hAnsi="Calibri" w:cs="Calibri"/>
                <w:color w:val="000000"/>
                <w:sz w:val="24"/>
                <w:szCs w:val="24"/>
              </w:rPr>
              <w:t>Evidencia de Aprendizaje</w:t>
            </w:r>
          </w:p>
        </w:tc>
        <w:tc>
          <w:tcPr>
            <w:tcW w:w="6075" w:type="dxa"/>
            <w:vAlign w:val="center"/>
          </w:tcPr>
          <w:p w:rsidR="00C771ED" w:rsidRPr="00384633" w:rsidRDefault="00C771ED" w:rsidP="003542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384633">
              <w:rPr>
                <w:rFonts w:ascii="Calibri" w:hAnsi="Calibri" w:cs="Calibri"/>
                <w:color w:val="000000"/>
                <w:sz w:val="24"/>
                <w:szCs w:val="24"/>
              </w:rPr>
              <w:t>Resultado de Aprendizaje</w:t>
            </w:r>
          </w:p>
        </w:tc>
      </w:tr>
      <w:tr w:rsidR="00C771ED" w:rsidRPr="00773800" w:rsidTr="003542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rsidR="00C771ED" w:rsidRPr="00384633" w:rsidRDefault="00FA4075" w:rsidP="002C1331">
            <w:pPr>
              <w:rPr>
                <w:rFonts w:ascii="Calibri" w:hAnsi="Calibri" w:cs="Calibri"/>
                <w:b/>
                <w:color w:val="000000"/>
                <w:sz w:val="24"/>
              </w:rPr>
            </w:pPr>
            <w:r w:rsidRPr="00384633">
              <w:rPr>
                <w:rFonts w:ascii="Calibri" w:hAnsi="Calibri" w:cs="Calibri"/>
                <w:b/>
                <w:color w:val="000000"/>
                <w:sz w:val="24"/>
              </w:rPr>
              <w:t>Objetivo</w:t>
            </w:r>
          </w:p>
        </w:tc>
        <w:tc>
          <w:tcPr>
            <w:tcW w:w="6075" w:type="dxa"/>
          </w:tcPr>
          <w:p w:rsidR="00C771ED" w:rsidRPr="002C1331" w:rsidRDefault="00794E1C" w:rsidP="002C133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rPr>
            </w:pPr>
            <w:r>
              <w:rPr>
                <w:rFonts w:ascii="Calibri" w:hAnsi="Calibri" w:cs="Calibri"/>
                <w:color w:val="000000"/>
                <w:sz w:val="24"/>
              </w:rPr>
              <w:t>Desarrollar un proyecto de software a través de grupos de trabajo, donde los integrantes apliquen el uso de HTML5, CSS3, PHP Orientado a Objetos,</w:t>
            </w:r>
            <w:r w:rsidR="000E1DE6">
              <w:rPr>
                <w:rFonts w:ascii="Calibri" w:hAnsi="Calibri" w:cs="Calibri"/>
                <w:color w:val="000000"/>
                <w:sz w:val="24"/>
              </w:rPr>
              <w:t xml:space="preserve"> MVC, PDO,</w:t>
            </w:r>
            <w:r>
              <w:rPr>
                <w:rFonts w:ascii="Calibri" w:hAnsi="Calibri" w:cs="Calibri"/>
                <w:color w:val="000000"/>
                <w:sz w:val="24"/>
              </w:rPr>
              <w:t xml:space="preserve"> </w:t>
            </w:r>
            <w:proofErr w:type="spellStart"/>
            <w:r>
              <w:rPr>
                <w:rFonts w:ascii="Calibri" w:hAnsi="Calibri" w:cs="Calibri"/>
                <w:color w:val="000000"/>
                <w:sz w:val="24"/>
              </w:rPr>
              <w:t>Jquery</w:t>
            </w:r>
            <w:proofErr w:type="spellEnd"/>
            <w:r>
              <w:rPr>
                <w:rFonts w:ascii="Calibri" w:hAnsi="Calibri" w:cs="Calibri"/>
                <w:color w:val="000000"/>
                <w:sz w:val="24"/>
              </w:rPr>
              <w:t xml:space="preserve">, </w:t>
            </w:r>
            <w:proofErr w:type="spellStart"/>
            <w:r>
              <w:rPr>
                <w:rFonts w:ascii="Calibri" w:hAnsi="Calibri" w:cs="Calibri"/>
                <w:color w:val="000000"/>
                <w:sz w:val="24"/>
              </w:rPr>
              <w:t>Jquery</w:t>
            </w:r>
            <w:proofErr w:type="spellEnd"/>
            <w:r>
              <w:rPr>
                <w:rFonts w:ascii="Calibri" w:hAnsi="Calibri" w:cs="Calibri"/>
                <w:color w:val="000000"/>
                <w:sz w:val="24"/>
              </w:rPr>
              <w:t xml:space="preserve"> UI, GIT y demás tecnologías y herramientas web.</w:t>
            </w:r>
          </w:p>
        </w:tc>
      </w:tr>
      <w:tr w:rsidR="00C771ED" w:rsidRPr="00773800" w:rsidTr="003542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rsidR="00C771ED" w:rsidRPr="00384633" w:rsidRDefault="00FA4075" w:rsidP="0035429C">
            <w:pPr>
              <w:rPr>
                <w:rFonts w:ascii="Calibri" w:hAnsi="Calibri" w:cs="Calibri"/>
                <w:b/>
                <w:color w:val="000000"/>
                <w:sz w:val="24"/>
              </w:rPr>
            </w:pPr>
            <w:r w:rsidRPr="00384633">
              <w:rPr>
                <w:rFonts w:ascii="Calibri" w:hAnsi="Calibri" w:cs="Calibri"/>
                <w:b/>
                <w:color w:val="000000"/>
                <w:sz w:val="24"/>
              </w:rPr>
              <w:t>Elementos a Evaluar</w:t>
            </w:r>
          </w:p>
        </w:tc>
        <w:tc>
          <w:tcPr>
            <w:tcW w:w="6075" w:type="dxa"/>
          </w:tcPr>
          <w:p w:rsidR="00C771ED" w:rsidRPr="002C1331" w:rsidRDefault="009B51E3" w:rsidP="00E30880">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rPr>
            </w:pPr>
            <w:r>
              <w:rPr>
                <w:rFonts w:ascii="Calibri" w:hAnsi="Calibri" w:cs="Calibri"/>
                <w:color w:val="000000"/>
                <w:sz w:val="24"/>
              </w:rPr>
              <w:t>Se evaluara todo el ciclo de desarrollo de una aplicación web (Requerimientos, Análisis, Diseño, Desarrollo e Implantación)</w:t>
            </w:r>
          </w:p>
        </w:tc>
      </w:tr>
      <w:tr w:rsidR="00C771ED" w:rsidRPr="00773800" w:rsidTr="0035429C">
        <w:trPr>
          <w:cnfStyle w:val="000000100000" w:firstRow="0" w:lastRow="0" w:firstColumn="0" w:lastColumn="0" w:oddVBand="0" w:evenVBand="0" w:oddHBand="1" w:evenHBand="0" w:firstRowFirstColumn="0" w:firstRowLastColumn="0" w:lastRowFirstColumn="0" w:lastRowLastColumn="0"/>
          <w:trHeight w:val="614"/>
          <w:jc w:val="center"/>
        </w:trPr>
        <w:tc>
          <w:tcPr>
            <w:cnfStyle w:val="001000000000" w:firstRow="0" w:lastRow="0" w:firstColumn="1" w:lastColumn="0" w:oddVBand="0" w:evenVBand="0" w:oddHBand="0" w:evenHBand="0" w:firstRowFirstColumn="0" w:firstRowLastColumn="0" w:lastRowFirstColumn="0" w:lastRowLastColumn="0"/>
            <w:tcW w:w="2905" w:type="dxa"/>
          </w:tcPr>
          <w:p w:rsidR="00C771ED" w:rsidRPr="00384633" w:rsidRDefault="00FA4075" w:rsidP="0035429C">
            <w:pPr>
              <w:rPr>
                <w:rFonts w:ascii="Calibri" w:hAnsi="Calibri" w:cs="Calibri"/>
                <w:b/>
                <w:color w:val="000000"/>
                <w:sz w:val="24"/>
              </w:rPr>
            </w:pPr>
            <w:r w:rsidRPr="00384633">
              <w:rPr>
                <w:rFonts w:ascii="Calibri" w:hAnsi="Calibri" w:cs="Calibri"/>
                <w:b/>
                <w:color w:val="000000"/>
                <w:sz w:val="24"/>
              </w:rPr>
              <w:t>Metodología de Evaluación:</w:t>
            </w:r>
          </w:p>
        </w:tc>
        <w:tc>
          <w:tcPr>
            <w:tcW w:w="6075" w:type="dxa"/>
          </w:tcPr>
          <w:p w:rsidR="00C771ED" w:rsidRPr="00773800" w:rsidRDefault="00FA4075" w:rsidP="00876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rPr>
            </w:pPr>
            <w:r>
              <w:rPr>
                <w:rFonts w:ascii="Calibri" w:hAnsi="Calibri" w:cs="Calibri"/>
                <w:color w:val="000000"/>
                <w:sz w:val="24"/>
              </w:rPr>
              <w:t>Se calificara por etapas dada una primera etapa de Requerimientos y Análisis y Una segunda etapa de Diseño y Desarrollo evaluando lógica, desarrollo y funcionalidad completa de la aplicación.</w:t>
            </w:r>
          </w:p>
        </w:tc>
      </w:tr>
      <w:tr w:rsidR="00FA4075" w:rsidRPr="00773800" w:rsidTr="0035429C">
        <w:trPr>
          <w:cnfStyle w:val="000000010000" w:firstRow="0" w:lastRow="0" w:firstColumn="0" w:lastColumn="0" w:oddVBand="0" w:evenVBand="0" w:oddHBand="0" w:evenHBand="1" w:firstRowFirstColumn="0" w:firstRowLastColumn="0" w:lastRowFirstColumn="0" w:lastRowLastColumn="0"/>
          <w:trHeight w:val="614"/>
          <w:jc w:val="center"/>
        </w:trPr>
        <w:tc>
          <w:tcPr>
            <w:cnfStyle w:val="001000000000" w:firstRow="0" w:lastRow="0" w:firstColumn="1" w:lastColumn="0" w:oddVBand="0" w:evenVBand="0" w:oddHBand="0" w:evenHBand="0" w:firstRowFirstColumn="0" w:firstRowLastColumn="0" w:lastRowFirstColumn="0" w:lastRowLastColumn="0"/>
            <w:tcW w:w="2905" w:type="dxa"/>
          </w:tcPr>
          <w:p w:rsidR="00FA4075" w:rsidRPr="00384633" w:rsidRDefault="00FA4075" w:rsidP="0035429C">
            <w:pPr>
              <w:rPr>
                <w:rFonts w:ascii="Calibri" w:hAnsi="Calibri" w:cs="Calibri"/>
                <w:b/>
                <w:color w:val="000000"/>
                <w:sz w:val="24"/>
              </w:rPr>
            </w:pPr>
            <w:r w:rsidRPr="00384633">
              <w:rPr>
                <w:rFonts w:ascii="Calibri" w:hAnsi="Calibri" w:cs="Calibri"/>
                <w:b/>
                <w:color w:val="000000"/>
                <w:sz w:val="24"/>
              </w:rPr>
              <w:t xml:space="preserve">Modo de Trabajo </w:t>
            </w:r>
          </w:p>
        </w:tc>
        <w:tc>
          <w:tcPr>
            <w:tcW w:w="6075" w:type="dxa"/>
          </w:tcPr>
          <w:p w:rsidR="00FA4075" w:rsidRDefault="00FA4075" w:rsidP="00876777">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rPr>
            </w:pPr>
            <w:r>
              <w:rPr>
                <w:rFonts w:ascii="Calibri" w:hAnsi="Calibri" w:cs="Calibri"/>
                <w:color w:val="000000"/>
                <w:sz w:val="24"/>
              </w:rPr>
              <w:t>Desarrollo Individual</w:t>
            </w:r>
          </w:p>
        </w:tc>
      </w:tr>
    </w:tbl>
    <w:p w:rsidR="0061182F" w:rsidRDefault="0061182F">
      <w:pPr>
        <w:rPr>
          <w:rFonts w:ascii="Calibri" w:hAnsi="Calibri" w:cs="Calibri"/>
          <w:b/>
          <w:sz w:val="22"/>
        </w:rPr>
      </w:pPr>
    </w:p>
    <w:p w:rsidR="00FA4075" w:rsidRDefault="00FA4075">
      <w:pPr>
        <w:rPr>
          <w:rFonts w:ascii="Calibri" w:hAnsi="Calibri" w:cs="Calibri"/>
          <w:b/>
          <w:sz w:val="22"/>
        </w:rPr>
      </w:pPr>
    </w:p>
    <w:p w:rsidR="00FA4075" w:rsidRDefault="00FA4075">
      <w:pPr>
        <w:rPr>
          <w:rFonts w:ascii="Calibri" w:hAnsi="Calibri" w:cs="Calibri"/>
          <w:b/>
          <w:sz w:val="22"/>
        </w:rPr>
      </w:pPr>
    </w:p>
    <w:p w:rsidR="0061182F" w:rsidRPr="00D400E7" w:rsidRDefault="004A2AD7" w:rsidP="004A2AD7">
      <w:pPr>
        <w:pStyle w:val="Ttulo2"/>
        <w:jc w:val="center"/>
      </w:pPr>
      <w:r>
        <w:t>Vencimiento Actividad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4536"/>
      </w:tblGrid>
      <w:tr w:rsidR="0061182F" w:rsidRPr="00773800" w:rsidTr="00FE79F6">
        <w:trPr>
          <w:jc w:val="center"/>
        </w:trPr>
        <w:tc>
          <w:tcPr>
            <w:tcW w:w="1398" w:type="dxa"/>
            <w:shd w:val="clear" w:color="auto" w:fill="auto"/>
          </w:tcPr>
          <w:p w:rsidR="0061182F" w:rsidRPr="00773800" w:rsidRDefault="00D400E7" w:rsidP="00D400E7">
            <w:pPr>
              <w:tabs>
                <w:tab w:val="left" w:pos="1410"/>
              </w:tabs>
              <w:rPr>
                <w:rFonts w:ascii="Calibri" w:hAnsi="Calibri" w:cs="Calibri"/>
                <w:color w:val="000000"/>
                <w:sz w:val="24"/>
              </w:rPr>
            </w:pPr>
            <w:r>
              <w:rPr>
                <w:rFonts w:ascii="Calibri" w:hAnsi="Calibri" w:cs="Calibri"/>
                <w:noProof/>
                <w:color w:val="000000"/>
                <w:sz w:val="24"/>
              </w:rPr>
              <w:drawing>
                <wp:inline distT="0" distB="0" distL="0" distR="0" wp14:anchorId="65F30A0B" wp14:editId="37D534B8">
                  <wp:extent cx="523875" cy="523875"/>
                  <wp:effectExtent l="0" t="0" r="9525" b="9525"/>
                  <wp:docPr id="16" name="Imagen 16" descr="C:\Users\Carlos\Google Drive\SENA Presencial\Imagenes\fecha_h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Google Drive\SENA Presencial\Imagenes\fecha_hora.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0000"/>
                          <a:stretch/>
                        </pic:blipFill>
                        <pic:spPr bwMode="auto">
                          <a:xfrm>
                            <a:off x="0" y="0"/>
                            <a:ext cx="523875" cy="5238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z w:val="24"/>
              </w:rPr>
              <w:tab/>
            </w:r>
          </w:p>
        </w:tc>
        <w:tc>
          <w:tcPr>
            <w:tcW w:w="4536" w:type="dxa"/>
            <w:shd w:val="clear" w:color="auto" w:fill="auto"/>
            <w:vAlign w:val="center"/>
          </w:tcPr>
          <w:p w:rsidR="0061182F" w:rsidRPr="00D400E7" w:rsidRDefault="00FA4075" w:rsidP="00384633">
            <w:pPr>
              <w:rPr>
                <w:rFonts w:ascii="Calibri" w:hAnsi="Calibri" w:cs="Calibri"/>
                <w:b/>
                <w:color w:val="000000"/>
                <w:sz w:val="24"/>
              </w:rPr>
            </w:pPr>
            <w:r>
              <w:rPr>
                <w:rFonts w:ascii="Calibri" w:hAnsi="Calibri" w:cs="Calibri"/>
                <w:b/>
                <w:color w:val="000000"/>
                <w:sz w:val="24"/>
              </w:rPr>
              <w:t>Viernes</w:t>
            </w:r>
            <w:r w:rsidR="00D400E7" w:rsidRPr="00D400E7">
              <w:rPr>
                <w:rFonts w:ascii="Calibri" w:hAnsi="Calibri" w:cs="Calibri"/>
                <w:b/>
                <w:color w:val="000000"/>
                <w:sz w:val="24"/>
              </w:rPr>
              <w:t xml:space="preserve">, </w:t>
            </w:r>
            <w:r w:rsidR="00384633">
              <w:rPr>
                <w:rFonts w:ascii="Calibri" w:hAnsi="Calibri" w:cs="Calibri"/>
                <w:b/>
                <w:color w:val="000000"/>
                <w:sz w:val="24"/>
              </w:rPr>
              <w:t>02</w:t>
            </w:r>
            <w:r w:rsidR="00D400E7" w:rsidRPr="00D400E7">
              <w:rPr>
                <w:rFonts w:ascii="Calibri" w:hAnsi="Calibri" w:cs="Calibri"/>
                <w:b/>
                <w:color w:val="000000"/>
                <w:sz w:val="24"/>
              </w:rPr>
              <w:t xml:space="preserve"> de </w:t>
            </w:r>
            <w:r w:rsidR="00384633">
              <w:rPr>
                <w:rFonts w:ascii="Calibri" w:hAnsi="Calibri" w:cs="Calibri"/>
                <w:b/>
                <w:color w:val="000000"/>
                <w:sz w:val="24"/>
              </w:rPr>
              <w:t>Octubre</w:t>
            </w:r>
            <w:r w:rsidR="00562B5A">
              <w:rPr>
                <w:rFonts w:ascii="Calibri" w:hAnsi="Calibri" w:cs="Calibri"/>
                <w:b/>
                <w:color w:val="000000"/>
                <w:sz w:val="24"/>
              </w:rPr>
              <w:t xml:space="preserve"> </w:t>
            </w:r>
            <w:r w:rsidR="00D400E7" w:rsidRPr="00D400E7">
              <w:rPr>
                <w:rFonts w:ascii="Calibri" w:hAnsi="Calibri" w:cs="Calibri"/>
                <w:b/>
                <w:color w:val="000000"/>
                <w:sz w:val="24"/>
              </w:rPr>
              <w:t>de</w:t>
            </w:r>
            <w:r>
              <w:rPr>
                <w:rFonts w:ascii="Calibri" w:hAnsi="Calibri" w:cs="Calibri"/>
                <w:b/>
                <w:color w:val="000000"/>
                <w:sz w:val="24"/>
              </w:rPr>
              <w:t>l</w:t>
            </w:r>
            <w:r w:rsidR="00D400E7" w:rsidRPr="00D400E7">
              <w:rPr>
                <w:rFonts w:ascii="Calibri" w:hAnsi="Calibri" w:cs="Calibri"/>
                <w:b/>
                <w:color w:val="000000"/>
                <w:sz w:val="24"/>
              </w:rPr>
              <w:t xml:space="preserve"> 201</w:t>
            </w:r>
            <w:r>
              <w:rPr>
                <w:rFonts w:ascii="Calibri" w:hAnsi="Calibri" w:cs="Calibri"/>
                <w:b/>
                <w:color w:val="000000"/>
                <w:sz w:val="24"/>
              </w:rPr>
              <w:t>5</w:t>
            </w:r>
          </w:p>
        </w:tc>
      </w:tr>
      <w:tr w:rsidR="0061182F" w:rsidRPr="00773800" w:rsidTr="00FE79F6">
        <w:trPr>
          <w:trHeight w:val="614"/>
          <w:jc w:val="center"/>
        </w:trPr>
        <w:tc>
          <w:tcPr>
            <w:tcW w:w="1398" w:type="dxa"/>
            <w:shd w:val="clear" w:color="auto" w:fill="auto"/>
          </w:tcPr>
          <w:p w:rsidR="0061182F" w:rsidRPr="0061182F" w:rsidRDefault="00D400E7" w:rsidP="0035429C">
            <w:pPr>
              <w:rPr>
                <w:rFonts w:ascii="Calibri" w:hAnsi="Calibri" w:cs="Calibri"/>
                <w:color w:val="000000"/>
                <w:sz w:val="24"/>
              </w:rPr>
            </w:pPr>
            <w:r>
              <w:rPr>
                <w:rFonts w:ascii="Calibri" w:hAnsi="Calibri" w:cs="Calibri"/>
                <w:noProof/>
                <w:color w:val="000000"/>
                <w:sz w:val="24"/>
              </w:rPr>
              <w:drawing>
                <wp:inline distT="0" distB="0" distL="0" distR="0" wp14:anchorId="32060966" wp14:editId="2CA35AEA">
                  <wp:extent cx="523875" cy="523875"/>
                  <wp:effectExtent l="0" t="0" r="9525" b="9525"/>
                  <wp:docPr id="17" name="Imagen 17" descr="C:\Users\Carlos\Google Drive\SENA Presencial\Imagenes\fecha_h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Google Drive\SENA Presencial\Imagenes\fecha_hora.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0000"/>
                          <a:stretch/>
                        </pic:blipFill>
                        <pic:spPr bwMode="auto">
                          <a:xfrm>
                            <a:off x="0" y="0"/>
                            <a:ext cx="523875" cy="5238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6" w:type="dxa"/>
            <w:shd w:val="clear" w:color="auto" w:fill="auto"/>
            <w:vAlign w:val="center"/>
          </w:tcPr>
          <w:p w:rsidR="0061182F" w:rsidRPr="00D400E7" w:rsidRDefault="00384633" w:rsidP="00384633">
            <w:pPr>
              <w:rPr>
                <w:rFonts w:ascii="Calibri" w:hAnsi="Calibri" w:cs="Calibri"/>
                <w:b/>
                <w:color w:val="000000"/>
                <w:sz w:val="24"/>
              </w:rPr>
            </w:pPr>
            <w:r>
              <w:rPr>
                <w:rFonts w:ascii="Calibri" w:hAnsi="Calibri" w:cs="Calibri"/>
                <w:b/>
                <w:color w:val="000000"/>
                <w:sz w:val="24"/>
              </w:rPr>
              <w:t>23</w:t>
            </w:r>
            <w:r w:rsidR="00D400E7" w:rsidRPr="00D400E7">
              <w:rPr>
                <w:rFonts w:ascii="Calibri" w:hAnsi="Calibri" w:cs="Calibri"/>
                <w:b/>
                <w:color w:val="000000"/>
                <w:sz w:val="24"/>
              </w:rPr>
              <w:t>:</w:t>
            </w:r>
            <w:r>
              <w:rPr>
                <w:rFonts w:ascii="Calibri" w:hAnsi="Calibri" w:cs="Calibri"/>
                <w:b/>
                <w:color w:val="000000"/>
                <w:sz w:val="24"/>
              </w:rPr>
              <w:t>59</w:t>
            </w:r>
            <w:r w:rsidR="00D400E7" w:rsidRPr="00D400E7">
              <w:rPr>
                <w:rFonts w:ascii="Calibri" w:hAnsi="Calibri" w:cs="Calibri"/>
                <w:b/>
                <w:color w:val="000000"/>
                <w:sz w:val="24"/>
              </w:rPr>
              <w:t xml:space="preserve"> </w:t>
            </w:r>
            <w:r w:rsidR="00876777">
              <w:rPr>
                <w:rFonts w:ascii="Calibri" w:hAnsi="Calibri" w:cs="Calibri"/>
                <w:b/>
                <w:color w:val="000000"/>
                <w:sz w:val="24"/>
              </w:rPr>
              <w:t>P</w:t>
            </w:r>
            <w:r w:rsidR="00D400E7" w:rsidRPr="00D400E7">
              <w:rPr>
                <w:rFonts w:ascii="Calibri" w:hAnsi="Calibri" w:cs="Calibri"/>
                <w:b/>
                <w:color w:val="000000"/>
                <w:sz w:val="24"/>
              </w:rPr>
              <w:t>M</w:t>
            </w:r>
          </w:p>
        </w:tc>
      </w:tr>
    </w:tbl>
    <w:p w:rsidR="0061182F" w:rsidRDefault="0061182F">
      <w:pPr>
        <w:rPr>
          <w:rFonts w:ascii="Calibri" w:hAnsi="Calibri" w:cs="Calibri"/>
          <w:b/>
          <w:sz w:val="22"/>
        </w:rPr>
      </w:pPr>
    </w:p>
    <w:p w:rsidR="00F7210F" w:rsidRDefault="00F7210F" w:rsidP="0028659A">
      <w:pPr>
        <w:jc w:val="both"/>
        <w:rPr>
          <w:rFonts w:ascii="Calibri" w:hAnsi="Calibri" w:cs="Calibri"/>
          <w:sz w:val="24"/>
        </w:rPr>
      </w:pPr>
    </w:p>
    <w:p w:rsidR="00876777" w:rsidRDefault="00876777" w:rsidP="00876777">
      <w:pPr>
        <w:rPr>
          <w:rFonts w:ascii="Arial" w:hAnsi="Arial"/>
          <w:b/>
          <w:sz w:val="28"/>
        </w:rPr>
      </w:pPr>
    </w:p>
    <w:p w:rsidR="00FA4075" w:rsidRDefault="00FA4075">
      <w:r>
        <w:br w:type="page"/>
      </w:r>
    </w:p>
    <w:p w:rsidR="001A3A68" w:rsidRPr="001A3A68" w:rsidRDefault="001A3A68" w:rsidP="001A3A68"/>
    <w:p w:rsidR="00144CE7" w:rsidRDefault="00926296" w:rsidP="00144CE7">
      <w:pPr>
        <w:pStyle w:val="Ttulo1"/>
      </w:pPr>
      <w:r>
        <w:t>Planteamiento del Problema</w:t>
      </w:r>
      <w:r w:rsidR="00144CE7">
        <w:t>.</w:t>
      </w:r>
    </w:p>
    <w:p w:rsidR="00FA4075" w:rsidRDefault="00FA4075">
      <w:pPr>
        <w:rPr>
          <w:rFonts w:ascii="Calibri" w:hAnsi="Calibri" w:cs="Calibri"/>
          <w:sz w:val="24"/>
        </w:rPr>
      </w:pPr>
    </w:p>
    <w:p w:rsidR="00FA4075" w:rsidRPr="00FA4075" w:rsidRDefault="00FA4075" w:rsidP="001D22A8">
      <w:pPr>
        <w:jc w:val="both"/>
        <w:rPr>
          <w:rFonts w:ascii="Calibri" w:hAnsi="Calibri" w:cs="Calibri"/>
          <w:sz w:val="24"/>
        </w:rPr>
      </w:pPr>
      <w:r w:rsidRPr="00FA4075">
        <w:rPr>
          <w:rFonts w:ascii="Calibri" w:hAnsi="Calibri" w:cs="Calibri"/>
          <w:sz w:val="24"/>
        </w:rPr>
        <w:t xml:space="preserve">Lea Detenidamente la formulación de la problemática a desarrollar y de cumplimiento a todos y cada </w:t>
      </w:r>
    </w:p>
    <w:p w:rsidR="00926296" w:rsidRDefault="00FA4075" w:rsidP="001D22A8">
      <w:pPr>
        <w:jc w:val="both"/>
        <w:rPr>
          <w:rFonts w:ascii="Calibri" w:hAnsi="Calibri" w:cs="Calibri"/>
          <w:sz w:val="24"/>
        </w:rPr>
      </w:pPr>
      <w:r w:rsidRPr="00FA4075">
        <w:rPr>
          <w:rFonts w:ascii="Calibri" w:hAnsi="Calibri" w:cs="Calibri"/>
          <w:sz w:val="24"/>
        </w:rPr>
        <w:t>Uno de los requerimientos solicitados.</w:t>
      </w:r>
    </w:p>
    <w:p w:rsidR="00926296" w:rsidRDefault="00926296" w:rsidP="001D22A8">
      <w:pPr>
        <w:jc w:val="both"/>
        <w:rPr>
          <w:rFonts w:ascii="Calibri" w:hAnsi="Calibri" w:cs="Calibri"/>
          <w:sz w:val="24"/>
        </w:rPr>
      </w:pPr>
    </w:p>
    <w:p w:rsidR="0090542A" w:rsidRDefault="0090542A" w:rsidP="0090542A">
      <w:pPr>
        <w:jc w:val="both"/>
        <w:rPr>
          <w:rFonts w:ascii="Calibri" w:hAnsi="Calibri" w:cs="Calibri"/>
          <w:sz w:val="24"/>
        </w:rPr>
      </w:pPr>
      <w:r w:rsidRPr="0090542A">
        <w:rPr>
          <w:rFonts w:ascii="Calibri" w:hAnsi="Calibri" w:cs="Calibri"/>
          <w:sz w:val="24"/>
        </w:rPr>
        <w:t>Una droguería desea una aplicación para llevar el control de medicamentos y ot</w:t>
      </w:r>
      <w:r>
        <w:rPr>
          <w:rFonts w:ascii="Calibri" w:hAnsi="Calibri" w:cs="Calibri"/>
          <w:sz w:val="24"/>
        </w:rPr>
        <w:t xml:space="preserve">ros productos. </w:t>
      </w:r>
      <w:r w:rsidRPr="00385669">
        <w:rPr>
          <w:rFonts w:ascii="Calibri" w:hAnsi="Calibri" w:cs="Calibri"/>
          <w:sz w:val="24"/>
        </w:rPr>
        <w:t>bajo tecnología</w:t>
      </w:r>
      <w:r>
        <w:rPr>
          <w:rFonts w:ascii="Calibri" w:hAnsi="Calibri" w:cs="Calibri"/>
          <w:sz w:val="24"/>
        </w:rPr>
        <w:t>s</w:t>
      </w:r>
      <w:r w:rsidRPr="00385669">
        <w:rPr>
          <w:rFonts w:ascii="Calibri" w:hAnsi="Calibri" w:cs="Calibri"/>
          <w:sz w:val="24"/>
        </w:rPr>
        <w:t xml:space="preserve"> Web (PHP, HTM</w:t>
      </w:r>
      <w:r>
        <w:rPr>
          <w:rFonts w:ascii="Calibri" w:hAnsi="Calibri" w:cs="Calibri"/>
          <w:sz w:val="24"/>
        </w:rPr>
        <w:t xml:space="preserve">L y </w:t>
      </w:r>
      <w:proofErr w:type="spellStart"/>
      <w:r>
        <w:rPr>
          <w:rFonts w:ascii="Calibri" w:hAnsi="Calibri" w:cs="Calibri"/>
          <w:sz w:val="24"/>
        </w:rPr>
        <w:t>MySQL</w:t>
      </w:r>
      <w:proofErr w:type="spellEnd"/>
      <w:r>
        <w:rPr>
          <w:rFonts w:ascii="Calibri" w:hAnsi="Calibri" w:cs="Calibri"/>
          <w:sz w:val="24"/>
        </w:rPr>
        <w:t>). Para ello debe de cumplir con las siguientes características.</w:t>
      </w:r>
    </w:p>
    <w:p w:rsidR="0090542A" w:rsidRDefault="0090542A" w:rsidP="0090542A">
      <w:pPr>
        <w:jc w:val="both"/>
        <w:rPr>
          <w:rFonts w:ascii="Calibri" w:hAnsi="Calibri" w:cs="Calibri"/>
          <w:sz w:val="24"/>
        </w:rPr>
      </w:pPr>
    </w:p>
    <w:p w:rsidR="0090542A" w:rsidRDefault="00ED134E" w:rsidP="0090542A">
      <w:pPr>
        <w:jc w:val="both"/>
        <w:rPr>
          <w:rFonts w:ascii="Calibri" w:hAnsi="Calibri" w:cs="Calibri"/>
          <w:sz w:val="24"/>
        </w:rPr>
      </w:pPr>
      <w:r>
        <w:rPr>
          <w:rFonts w:ascii="Calibri" w:hAnsi="Calibri" w:cs="Calibri"/>
          <w:sz w:val="24"/>
        </w:rPr>
        <w:t>El software debe soportar los siguientes perfiles de usuarios</w:t>
      </w:r>
      <w:r w:rsidRPr="00926296">
        <w:rPr>
          <w:rFonts w:ascii="Calibri" w:hAnsi="Calibri" w:cs="Calibri"/>
          <w:sz w:val="24"/>
        </w:rPr>
        <w:t xml:space="preserve"> como son: Administrador, </w:t>
      </w:r>
      <w:r>
        <w:rPr>
          <w:rFonts w:ascii="Calibri" w:hAnsi="Calibri" w:cs="Calibri"/>
          <w:sz w:val="24"/>
        </w:rPr>
        <w:t>Farmaceuta</w:t>
      </w:r>
      <w:r>
        <w:rPr>
          <w:rFonts w:ascii="Calibri" w:hAnsi="Calibri" w:cs="Calibri"/>
          <w:sz w:val="24"/>
        </w:rPr>
        <w:t xml:space="preserve"> y</w:t>
      </w:r>
      <w:r w:rsidRPr="00926296">
        <w:rPr>
          <w:rFonts w:ascii="Calibri" w:hAnsi="Calibri" w:cs="Calibri"/>
          <w:sz w:val="24"/>
        </w:rPr>
        <w:t xml:space="preserve"> </w:t>
      </w:r>
      <w:r>
        <w:rPr>
          <w:rFonts w:ascii="Calibri" w:hAnsi="Calibri" w:cs="Calibri"/>
          <w:sz w:val="24"/>
        </w:rPr>
        <w:t>Cliente</w:t>
      </w:r>
      <w:r w:rsidRPr="00926296">
        <w:rPr>
          <w:rFonts w:ascii="Calibri" w:hAnsi="Calibri" w:cs="Calibri"/>
          <w:sz w:val="24"/>
        </w:rPr>
        <w:t>.</w:t>
      </w:r>
    </w:p>
    <w:p w:rsidR="0090542A" w:rsidRDefault="0090542A" w:rsidP="0090542A">
      <w:pPr>
        <w:jc w:val="both"/>
        <w:rPr>
          <w:rFonts w:ascii="Calibri" w:hAnsi="Calibri" w:cs="Calibri"/>
          <w:sz w:val="24"/>
        </w:rPr>
      </w:pPr>
    </w:p>
    <w:p w:rsidR="0090542A" w:rsidRDefault="0090542A" w:rsidP="0090542A">
      <w:pPr>
        <w:jc w:val="both"/>
        <w:rPr>
          <w:rFonts w:ascii="Calibri" w:hAnsi="Calibri" w:cs="Calibri"/>
          <w:sz w:val="24"/>
        </w:rPr>
      </w:pPr>
      <w:r>
        <w:rPr>
          <w:rFonts w:ascii="Calibri" w:hAnsi="Calibri" w:cs="Calibri"/>
          <w:sz w:val="24"/>
        </w:rPr>
        <w:t>Los datos básicos</w:t>
      </w:r>
      <w:r>
        <w:rPr>
          <w:rFonts w:ascii="Calibri" w:hAnsi="Calibri" w:cs="Calibri"/>
          <w:sz w:val="24"/>
        </w:rPr>
        <w:t xml:space="preserve"> de todos los perfiles son</w:t>
      </w:r>
      <w:r w:rsidRPr="00926296">
        <w:rPr>
          <w:rFonts w:ascii="Calibri" w:hAnsi="Calibri" w:cs="Calibri"/>
          <w:sz w:val="24"/>
        </w:rPr>
        <w:t>: Tipo</w:t>
      </w:r>
      <w:r>
        <w:rPr>
          <w:rFonts w:ascii="Calibri" w:hAnsi="Calibri" w:cs="Calibri"/>
          <w:sz w:val="24"/>
        </w:rPr>
        <w:t xml:space="preserve"> de Documento, </w:t>
      </w:r>
      <w:r w:rsidRPr="00926296">
        <w:rPr>
          <w:rFonts w:ascii="Calibri" w:hAnsi="Calibri" w:cs="Calibri"/>
          <w:sz w:val="24"/>
        </w:rPr>
        <w:t>Documento, Nombres, Apellidos, Fecha de nacimiento, Email</w:t>
      </w:r>
      <w:r w:rsidRPr="00926296">
        <w:rPr>
          <w:rFonts w:ascii="Calibri" w:hAnsi="Calibri" w:cs="Calibri"/>
          <w:sz w:val="24"/>
        </w:rPr>
        <w:t xml:space="preserve">, </w:t>
      </w:r>
      <w:r>
        <w:rPr>
          <w:rFonts w:ascii="Calibri" w:hAnsi="Calibri" w:cs="Calibri"/>
          <w:sz w:val="24"/>
        </w:rPr>
        <w:t>Teléfono Celular</w:t>
      </w:r>
      <w:r w:rsidRPr="00926296">
        <w:rPr>
          <w:rFonts w:ascii="Calibri" w:hAnsi="Calibri" w:cs="Calibri"/>
          <w:sz w:val="24"/>
        </w:rPr>
        <w:t>, Dirección,</w:t>
      </w:r>
      <w:r>
        <w:rPr>
          <w:rFonts w:ascii="Calibri" w:hAnsi="Calibri" w:cs="Calibri"/>
          <w:sz w:val="24"/>
        </w:rPr>
        <w:t xml:space="preserve"> Estado,</w:t>
      </w:r>
      <w:r w:rsidRPr="00926296">
        <w:rPr>
          <w:rFonts w:ascii="Calibri" w:hAnsi="Calibri" w:cs="Calibri"/>
          <w:sz w:val="24"/>
        </w:rPr>
        <w:t xml:space="preserve"> y su respectivo </w:t>
      </w:r>
      <w:r>
        <w:rPr>
          <w:rFonts w:ascii="Calibri" w:hAnsi="Calibri" w:cs="Calibri"/>
          <w:sz w:val="24"/>
        </w:rPr>
        <w:t>U</w:t>
      </w:r>
      <w:r w:rsidRPr="00926296">
        <w:rPr>
          <w:rFonts w:ascii="Calibri" w:hAnsi="Calibri" w:cs="Calibri"/>
          <w:sz w:val="24"/>
        </w:rPr>
        <w:t xml:space="preserve">suario y </w:t>
      </w:r>
      <w:r>
        <w:rPr>
          <w:rFonts w:ascii="Calibri" w:hAnsi="Calibri" w:cs="Calibri"/>
          <w:sz w:val="24"/>
        </w:rPr>
        <w:t>C</w:t>
      </w:r>
      <w:r w:rsidRPr="00926296">
        <w:rPr>
          <w:rFonts w:ascii="Calibri" w:hAnsi="Calibri" w:cs="Calibri"/>
          <w:sz w:val="24"/>
        </w:rPr>
        <w:t>ontraseña.</w:t>
      </w:r>
      <w:r>
        <w:rPr>
          <w:rFonts w:ascii="Calibri" w:hAnsi="Calibri" w:cs="Calibri"/>
          <w:sz w:val="24"/>
        </w:rPr>
        <w:t xml:space="preserve"> El único perfil que no requiere de usuario y contraseña es el cliente ya que este lo registra el </w:t>
      </w:r>
      <w:r w:rsidR="00ED134E">
        <w:rPr>
          <w:rFonts w:ascii="Calibri" w:hAnsi="Calibri" w:cs="Calibri"/>
          <w:sz w:val="24"/>
        </w:rPr>
        <w:t xml:space="preserve">Farmaceuta </w:t>
      </w:r>
      <w:r>
        <w:rPr>
          <w:rFonts w:ascii="Calibri" w:hAnsi="Calibri" w:cs="Calibri"/>
          <w:sz w:val="24"/>
        </w:rPr>
        <w:t xml:space="preserve">y el mismo no tiene acceso al sistema. Todos los empleados se </w:t>
      </w:r>
      <w:r>
        <w:rPr>
          <w:rFonts w:ascii="Calibri" w:hAnsi="Calibri" w:cs="Calibri"/>
          <w:sz w:val="24"/>
        </w:rPr>
        <w:t>registran,</w:t>
      </w:r>
      <w:r>
        <w:rPr>
          <w:rFonts w:ascii="Calibri" w:hAnsi="Calibri" w:cs="Calibri"/>
          <w:sz w:val="24"/>
        </w:rPr>
        <w:t xml:space="preserve"> pero solo el administrador es el que los activa en el sistema.</w:t>
      </w:r>
    </w:p>
    <w:p w:rsidR="0090542A" w:rsidRDefault="0090542A" w:rsidP="0090542A">
      <w:pPr>
        <w:jc w:val="both"/>
        <w:rPr>
          <w:rFonts w:ascii="Calibri" w:hAnsi="Calibri" w:cs="Calibri"/>
          <w:sz w:val="24"/>
        </w:rPr>
      </w:pPr>
    </w:p>
    <w:p w:rsidR="0090542A" w:rsidRDefault="0090542A" w:rsidP="0090542A">
      <w:pPr>
        <w:jc w:val="both"/>
        <w:rPr>
          <w:rFonts w:ascii="Calibri" w:hAnsi="Calibri" w:cs="Calibri"/>
          <w:sz w:val="24"/>
        </w:rPr>
      </w:pPr>
      <w:r>
        <w:rPr>
          <w:rFonts w:ascii="Calibri" w:hAnsi="Calibri" w:cs="Calibri"/>
          <w:sz w:val="24"/>
        </w:rPr>
        <w:t xml:space="preserve">Los productos tienen unos datos básicos como Nombre, </w:t>
      </w:r>
      <w:r w:rsidR="00ED134E">
        <w:rPr>
          <w:rFonts w:ascii="Calibri" w:hAnsi="Calibri" w:cs="Calibri"/>
          <w:sz w:val="24"/>
        </w:rPr>
        <w:t xml:space="preserve">Presentación </w:t>
      </w:r>
      <w:r>
        <w:rPr>
          <w:rFonts w:ascii="Calibri" w:hAnsi="Calibri" w:cs="Calibri"/>
          <w:sz w:val="24"/>
        </w:rPr>
        <w:t>(Crema, Ampolleta, Pastas, Jarabe</w:t>
      </w:r>
      <w:r w:rsidR="00ED134E">
        <w:rPr>
          <w:rFonts w:ascii="Calibri" w:hAnsi="Calibri" w:cs="Calibri"/>
          <w:sz w:val="24"/>
        </w:rPr>
        <w:t>), Composición</w:t>
      </w:r>
      <w:r>
        <w:rPr>
          <w:rFonts w:ascii="Calibri" w:hAnsi="Calibri" w:cs="Calibri"/>
          <w:sz w:val="24"/>
        </w:rPr>
        <w:t>, Indicaciones, Dosis, Fecha d</w:t>
      </w:r>
      <w:r w:rsidR="00ED134E">
        <w:rPr>
          <w:rFonts w:ascii="Calibri" w:hAnsi="Calibri" w:cs="Calibri"/>
          <w:sz w:val="24"/>
        </w:rPr>
        <w:t xml:space="preserve">e Vencimiento, Registro </w:t>
      </w:r>
      <w:proofErr w:type="spellStart"/>
      <w:r w:rsidR="00ED134E">
        <w:rPr>
          <w:rFonts w:ascii="Calibri" w:hAnsi="Calibri" w:cs="Calibri"/>
          <w:sz w:val="24"/>
        </w:rPr>
        <w:t>Invima</w:t>
      </w:r>
      <w:proofErr w:type="spellEnd"/>
      <w:r w:rsidR="00ED134E">
        <w:rPr>
          <w:rFonts w:ascii="Calibri" w:hAnsi="Calibri" w:cs="Calibri"/>
          <w:sz w:val="24"/>
        </w:rPr>
        <w:t xml:space="preserve">, Precio Venta, Precio Compra, Estado) es de aclarar que un mismo medicamento puede ser vendido por diferentes laboratorios y que algunos medicamentos requieren de prescripción médica para ser vendidos al público. </w:t>
      </w:r>
    </w:p>
    <w:p w:rsidR="0090542A" w:rsidRDefault="0090542A" w:rsidP="0090542A">
      <w:pPr>
        <w:jc w:val="both"/>
        <w:rPr>
          <w:rFonts w:ascii="Calibri" w:hAnsi="Calibri" w:cs="Calibri"/>
          <w:sz w:val="24"/>
        </w:rPr>
      </w:pPr>
    </w:p>
    <w:p w:rsidR="00ED134E" w:rsidRDefault="00ED134E" w:rsidP="0090542A">
      <w:pPr>
        <w:jc w:val="both"/>
        <w:rPr>
          <w:rFonts w:ascii="Calibri" w:hAnsi="Calibri" w:cs="Calibri"/>
          <w:sz w:val="24"/>
        </w:rPr>
      </w:pPr>
      <w:r>
        <w:rPr>
          <w:rFonts w:ascii="Calibri" w:hAnsi="Calibri" w:cs="Calibri"/>
          <w:sz w:val="24"/>
        </w:rPr>
        <w:t>El sistema debe de generar diferentes tipos de alertas como las de los medicamentos que les falten menos de un mes para vencerse o la de los productos que su stock este por terminar.</w:t>
      </w:r>
    </w:p>
    <w:p w:rsidR="00ED134E" w:rsidRDefault="00ED134E" w:rsidP="0090542A">
      <w:pPr>
        <w:jc w:val="both"/>
        <w:rPr>
          <w:rFonts w:ascii="Calibri" w:hAnsi="Calibri" w:cs="Calibri"/>
          <w:sz w:val="24"/>
        </w:rPr>
      </w:pPr>
    </w:p>
    <w:p w:rsidR="0090542A" w:rsidRDefault="0090542A" w:rsidP="0090542A">
      <w:pPr>
        <w:jc w:val="both"/>
        <w:rPr>
          <w:rFonts w:ascii="Calibri" w:hAnsi="Calibri" w:cs="Calibri"/>
          <w:sz w:val="24"/>
        </w:rPr>
      </w:pPr>
      <w:r>
        <w:rPr>
          <w:rFonts w:ascii="Calibri" w:hAnsi="Calibri" w:cs="Calibri"/>
          <w:sz w:val="24"/>
        </w:rPr>
        <w:t xml:space="preserve">Los Laboratorios son los proveedores de los productos de los cuales se </w:t>
      </w:r>
      <w:r w:rsidR="00ED134E">
        <w:rPr>
          <w:rFonts w:ascii="Calibri" w:hAnsi="Calibri" w:cs="Calibri"/>
          <w:sz w:val="24"/>
        </w:rPr>
        <w:t>guardará</w:t>
      </w:r>
      <w:r>
        <w:rPr>
          <w:rFonts w:ascii="Calibri" w:hAnsi="Calibri" w:cs="Calibri"/>
          <w:sz w:val="24"/>
        </w:rPr>
        <w:t xml:space="preserve"> la información correspondiente a Nombre del Laboratorio, </w:t>
      </w:r>
      <w:r w:rsidR="00ED134E">
        <w:rPr>
          <w:rFonts w:ascii="Calibri" w:hAnsi="Calibri" w:cs="Calibri"/>
          <w:sz w:val="24"/>
        </w:rPr>
        <w:t>Dirección</w:t>
      </w:r>
      <w:r>
        <w:rPr>
          <w:rFonts w:ascii="Calibri" w:hAnsi="Calibri" w:cs="Calibri"/>
          <w:sz w:val="24"/>
        </w:rPr>
        <w:t xml:space="preserve">, Telefono, Nombre Visitador, </w:t>
      </w:r>
      <w:r w:rsidR="00ED134E">
        <w:rPr>
          <w:rFonts w:ascii="Calibri" w:hAnsi="Calibri" w:cs="Calibri"/>
          <w:sz w:val="24"/>
        </w:rPr>
        <w:t>Telefono y</w:t>
      </w:r>
      <w:r>
        <w:rPr>
          <w:rFonts w:ascii="Calibri" w:hAnsi="Calibri" w:cs="Calibri"/>
          <w:sz w:val="24"/>
        </w:rPr>
        <w:t xml:space="preserve"> </w:t>
      </w:r>
      <w:r w:rsidR="00ED134E">
        <w:rPr>
          <w:rFonts w:ascii="Calibri" w:hAnsi="Calibri" w:cs="Calibri"/>
          <w:sz w:val="24"/>
        </w:rPr>
        <w:t>Estado</w:t>
      </w:r>
    </w:p>
    <w:p w:rsidR="0090542A" w:rsidRPr="0090542A" w:rsidRDefault="0090542A" w:rsidP="0090542A">
      <w:pPr>
        <w:jc w:val="both"/>
        <w:rPr>
          <w:rFonts w:ascii="Calibri" w:hAnsi="Calibri" w:cs="Calibri"/>
          <w:sz w:val="24"/>
        </w:rPr>
      </w:pPr>
    </w:p>
    <w:p w:rsidR="0090542A" w:rsidRDefault="0090542A" w:rsidP="0090542A">
      <w:pPr>
        <w:jc w:val="both"/>
        <w:rPr>
          <w:rFonts w:ascii="Calibri" w:hAnsi="Calibri" w:cs="Calibri"/>
          <w:sz w:val="24"/>
        </w:rPr>
      </w:pPr>
      <w:r>
        <w:rPr>
          <w:rFonts w:ascii="Calibri" w:hAnsi="Calibri" w:cs="Calibri"/>
          <w:sz w:val="24"/>
        </w:rPr>
        <w:t>Estos productos están organizados por categorías y subcategorías las cuales tiene datos básicos como: Nombre, Categoría (en el caso de ser una subcategoría) y Estado. Ejemplos de estos productos son: (</w:t>
      </w:r>
      <w:r w:rsidRPr="0090542A">
        <w:rPr>
          <w:rFonts w:ascii="Calibri" w:hAnsi="Calibri" w:cs="Calibri"/>
          <w:sz w:val="24"/>
        </w:rPr>
        <w:t>aseo personal, uso dermatológico, multivitamínicos</w:t>
      </w:r>
      <w:r w:rsidR="00ED134E">
        <w:rPr>
          <w:rFonts w:ascii="Calibri" w:hAnsi="Calibri" w:cs="Calibri"/>
          <w:sz w:val="24"/>
        </w:rPr>
        <w:t>).</w:t>
      </w:r>
    </w:p>
    <w:p w:rsidR="00ED134E" w:rsidRDefault="00ED134E" w:rsidP="0090542A">
      <w:pPr>
        <w:jc w:val="both"/>
        <w:rPr>
          <w:rFonts w:ascii="Calibri" w:hAnsi="Calibri" w:cs="Calibri"/>
          <w:sz w:val="24"/>
        </w:rPr>
      </w:pPr>
    </w:p>
    <w:p w:rsidR="00ED134E" w:rsidRDefault="00ED134E" w:rsidP="0090542A">
      <w:pPr>
        <w:jc w:val="both"/>
        <w:rPr>
          <w:rFonts w:ascii="Calibri" w:hAnsi="Calibri" w:cs="Calibri"/>
          <w:sz w:val="24"/>
        </w:rPr>
      </w:pPr>
      <w:r>
        <w:rPr>
          <w:rFonts w:ascii="Calibri" w:hAnsi="Calibri" w:cs="Calibri"/>
          <w:sz w:val="24"/>
        </w:rPr>
        <w:t>Las ventas de los productos las realiza los empleados farmaceutas, para realizar una venta se requiere tener la información básica del cliente, los productos con sus cantidades, la fecha y hora. El sistema generara la factura de compra con estos datos. El stock de los productos debe de disminuir según las ventas.</w:t>
      </w:r>
    </w:p>
    <w:p w:rsidR="0090542A" w:rsidRPr="0090542A" w:rsidRDefault="0090542A" w:rsidP="0090542A">
      <w:pPr>
        <w:jc w:val="both"/>
        <w:rPr>
          <w:rFonts w:ascii="Calibri" w:hAnsi="Calibri" w:cs="Calibri"/>
          <w:sz w:val="24"/>
        </w:rPr>
      </w:pPr>
    </w:p>
    <w:p w:rsidR="00926296" w:rsidRDefault="002C1C24" w:rsidP="001D22A8">
      <w:pPr>
        <w:jc w:val="both"/>
        <w:rPr>
          <w:rFonts w:ascii="Calibri" w:hAnsi="Calibri" w:cs="Calibri"/>
          <w:sz w:val="24"/>
        </w:rPr>
      </w:pPr>
      <w:r>
        <w:rPr>
          <w:rFonts w:ascii="Calibri" w:hAnsi="Calibri" w:cs="Calibri"/>
          <w:sz w:val="24"/>
        </w:rPr>
        <w:t xml:space="preserve">Por </w:t>
      </w:r>
      <w:r w:rsidR="00ED134E">
        <w:rPr>
          <w:rFonts w:ascii="Calibri" w:hAnsi="Calibri" w:cs="Calibri"/>
          <w:sz w:val="24"/>
        </w:rPr>
        <w:t>último,</w:t>
      </w:r>
      <w:r>
        <w:rPr>
          <w:rFonts w:ascii="Calibri" w:hAnsi="Calibri" w:cs="Calibri"/>
          <w:sz w:val="24"/>
        </w:rPr>
        <w:t xml:space="preserve"> el administrador debe de poder consultar y generar informes en PDF de los </w:t>
      </w:r>
      <w:r w:rsidR="00ED134E">
        <w:rPr>
          <w:rFonts w:ascii="Calibri" w:hAnsi="Calibri" w:cs="Calibri"/>
          <w:sz w:val="24"/>
        </w:rPr>
        <w:t>productos</w:t>
      </w:r>
      <w:r>
        <w:rPr>
          <w:rFonts w:ascii="Calibri" w:hAnsi="Calibri" w:cs="Calibri"/>
          <w:sz w:val="24"/>
        </w:rPr>
        <w:t xml:space="preserve">, </w:t>
      </w:r>
      <w:r w:rsidR="00ED134E">
        <w:rPr>
          <w:rFonts w:ascii="Calibri" w:hAnsi="Calibri" w:cs="Calibri"/>
          <w:sz w:val="24"/>
        </w:rPr>
        <w:t>ventas</w:t>
      </w:r>
      <w:r>
        <w:rPr>
          <w:rFonts w:ascii="Calibri" w:hAnsi="Calibri" w:cs="Calibri"/>
          <w:sz w:val="24"/>
        </w:rPr>
        <w:t xml:space="preserve">, </w:t>
      </w:r>
      <w:r w:rsidR="00ED134E">
        <w:rPr>
          <w:rFonts w:ascii="Calibri" w:hAnsi="Calibri" w:cs="Calibri"/>
          <w:sz w:val="24"/>
        </w:rPr>
        <w:t>clientes</w:t>
      </w:r>
      <w:r>
        <w:rPr>
          <w:rFonts w:ascii="Calibri" w:hAnsi="Calibri" w:cs="Calibri"/>
          <w:sz w:val="24"/>
        </w:rPr>
        <w:t xml:space="preserve"> y facturas realizadas (mensual).</w:t>
      </w:r>
    </w:p>
    <w:p w:rsidR="001A3A68" w:rsidRDefault="001A3A68" w:rsidP="001D22A8">
      <w:pPr>
        <w:jc w:val="both"/>
        <w:rPr>
          <w:rFonts w:ascii="Calibri" w:hAnsi="Calibri" w:cs="Calibri"/>
          <w:sz w:val="24"/>
        </w:rPr>
      </w:pPr>
    </w:p>
    <w:p w:rsidR="001A3A68" w:rsidRDefault="001A3A68" w:rsidP="001A3A68">
      <w:pPr>
        <w:pStyle w:val="Ttulo1"/>
      </w:pPr>
      <w:r>
        <w:t>Actividades</w:t>
      </w:r>
    </w:p>
    <w:p w:rsidR="001A3A68" w:rsidRDefault="001A3A68" w:rsidP="001D22A8">
      <w:pPr>
        <w:jc w:val="both"/>
        <w:rPr>
          <w:rFonts w:ascii="Calibri" w:hAnsi="Calibri" w:cs="Calibri"/>
          <w:sz w:val="24"/>
        </w:rPr>
      </w:pPr>
    </w:p>
    <w:p w:rsidR="001A3A68" w:rsidRDefault="001A3A68" w:rsidP="001A3A68">
      <w:pPr>
        <w:pStyle w:val="Prrafodelista"/>
        <w:numPr>
          <w:ilvl w:val="0"/>
          <w:numId w:val="45"/>
        </w:numPr>
        <w:jc w:val="both"/>
        <w:rPr>
          <w:rFonts w:ascii="Calibri" w:hAnsi="Calibri" w:cs="Calibri"/>
          <w:sz w:val="24"/>
        </w:rPr>
      </w:pPr>
      <w:r w:rsidRPr="001A3A68">
        <w:rPr>
          <w:rFonts w:ascii="Calibri" w:hAnsi="Calibri" w:cs="Calibri"/>
          <w:sz w:val="24"/>
        </w:rPr>
        <w:t>Llenar la siguiente tabla y entregársela al instructor:</w:t>
      </w:r>
    </w:p>
    <w:p w:rsidR="001A3A68" w:rsidRPr="001A3A68" w:rsidRDefault="001A3A68" w:rsidP="001A3A68">
      <w:pPr>
        <w:pStyle w:val="Prrafodelista"/>
        <w:ind w:left="720"/>
        <w:jc w:val="both"/>
        <w:rPr>
          <w:rFonts w:ascii="Calibri" w:hAnsi="Calibri" w:cs="Calibri"/>
          <w:sz w:val="24"/>
        </w:rPr>
      </w:pPr>
    </w:p>
    <w:tbl>
      <w:tblPr>
        <w:tblStyle w:val="Tabladelista2-nfasis3"/>
        <w:tblW w:w="0" w:type="auto"/>
        <w:jc w:val="center"/>
        <w:tblLook w:val="04A0" w:firstRow="1" w:lastRow="0" w:firstColumn="1" w:lastColumn="0" w:noHBand="0" w:noVBand="1"/>
      </w:tblPr>
      <w:tblGrid>
        <w:gridCol w:w="3101"/>
        <w:gridCol w:w="3104"/>
      </w:tblGrid>
      <w:tr w:rsidR="001A3A68" w:rsidRPr="001A3A68" w:rsidTr="001A3A68">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6205" w:type="dxa"/>
            <w:gridSpan w:val="2"/>
          </w:tcPr>
          <w:p w:rsidR="001A3A68" w:rsidRPr="001A3A68" w:rsidRDefault="001A3A68" w:rsidP="001A3A68">
            <w:pPr>
              <w:jc w:val="center"/>
              <w:rPr>
                <w:rFonts w:asciiTheme="minorHAnsi" w:hAnsiTheme="minorHAnsi"/>
                <w:sz w:val="22"/>
                <w:szCs w:val="24"/>
              </w:rPr>
            </w:pPr>
            <w:r w:rsidRPr="001A3A68">
              <w:rPr>
                <w:rFonts w:asciiTheme="minorHAnsi" w:hAnsiTheme="minorHAnsi"/>
                <w:sz w:val="22"/>
                <w:szCs w:val="24"/>
              </w:rPr>
              <w:t xml:space="preserve">Información del </w:t>
            </w:r>
            <w:r>
              <w:rPr>
                <w:rFonts w:asciiTheme="minorHAnsi" w:hAnsiTheme="minorHAnsi"/>
                <w:sz w:val="22"/>
                <w:szCs w:val="24"/>
              </w:rPr>
              <w:t>Proyecto</w:t>
            </w:r>
          </w:p>
        </w:tc>
      </w:tr>
      <w:tr w:rsidR="001A3A68" w:rsidRPr="001A3A68" w:rsidTr="001A3A68">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101" w:type="dxa"/>
          </w:tcPr>
          <w:p w:rsidR="001A3A68" w:rsidRPr="001A3A68" w:rsidRDefault="001A3A68" w:rsidP="00802384">
            <w:pPr>
              <w:rPr>
                <w:rFonts w:asciiTheme="minorHAnsi" w:hAnsiTheme="minorHAnsi"/>
                <w:sz w:val="22"/>
                <w:szCs w:val="24"/>
              </w:rPr>
            </w:pPr>
            <w:r w:rsidRPr="001A3A68">
              <w:rPr>
                <w:rFonts w:asciiTheme="minorHAnsi" w:hAnsiTheme="minorHAnsi"/>
                <w:sz w:val="22"/>
                <w:szCs w:val="24"/>
              </w:rPr>
              <w:t>Grupo #</w:t>
            </w:r>
          </w:p>
        </w:tc>
        <w:tc>
          <w:tcPr>
            <w:tcW w:w="3103" w:type="dxa"/>
          </w:tcPr>
          <w:p w:rsidR="001A3A68" w:rsidRPr="001A3A68" w:rsidRDefault="001A3A68" w:rsidP="0080238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r w:rsidR="001A3A68" w:rsidRPr="001A3A68" w:rsidTr="001A3A68">
        <w:trPr>
          <w:trHeight w:val="250"/>
          <w:jc w:val="center"/>
        </w:trPr>
        <w:tc>
          <w:tcPr>
            <w:cnfStyle w:val="001000000000" w:firstRow="0" w:lastRow="0" w:firstColumn="1" w:lastColumn="0" w:oddVBand="0" w:evenVBand="0" w:oddHBand="0" w:evenHBand="0" w:firstRowFirstColumn="0" w:firstRowLastColumn="0" w:lastRowFirstColumn="0" w:lastRowLastColumn="0"/>
            <w:tcW w:w="3101" w:type="dxa"/>
          </w:tcPr>
          <w:p w:rsidR="001A3A68" w:rsidRPr="001A3A68" w:rsidRDefault="001A3A68" w:rsidP="00802384">
            <w:pPr>
              <w:rPr>
                <w:rFonts w:asciiTheme="minorHAnsi" w:hAnsiTheme="minorHAnsi"/>
                <w:sz w:val="22"/>
                <w:szCs w:val="24"/>
              </w:rPr>
            </w:pPr>
            <w:r w:rsidRPr="001A3A68">
              <w:rPr>
                <w:rFonts w:asciiTheme="minorHAnsi" w:hAnsiTheme="minorHAnsi"/>
                <w:sz w:val="22"/>
                <w:szCs w:val="24"/>
              </w:rPr>
              <w:t>Líder</w:t>
            </w:r>
          </w:p>
        </w:tc>
        <w:tc>
          <w:tcPr>
            <w:tcW w:w="3103" w:type="dxa"/>
          </w:tcPr>
          <w:p w:rsidR="001A3A68" w:rsidRPr="001A3A68" w:rsidRDefault="001A3A68" w:rsidP="0080238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p>
        </w:tc>
      </w:tr>
      <w:tr w:rsidR="001A3A68" w:rsidRPr="001A3A68" w:rsidTr="001A3A68">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101" w:type="dxa"/>
          </w:tcPr>
          <w:p w:rsidR="001A3A68" w:rsidRPr="001A3A68" w:rsidRDefault="001A3A68" w:rsidP="00802384">
            <w:pPr>
              <w:rPr>
                <w:rFonts w:asciiTheme="minorHAnsi" w:hAnsiTheme="minorHAnsi"/>
                <w:sz w:val="22"/>
                <w:szCs w:val="24"/>
              </w:rPr>
            </w:pPr>
            <w:r w:rsidRPr="001A3A68">
              <w:rPr>
                <w:rFonts w:asciiTheme="minorHAnsi" w:hAnsiTheme="minorHAnsi"/>
                <w:sz w:val="22"/>
                <w:szCs w:val="24"/>
              </w:rPr>
              <w:t>Integrantes</w:t>
            </w:r>
          </w:p>
        </w:tc>
        <w:tc>
          <w:tcPr>
            <w:tcW w:w="3103" w:type="dxa"/>
          </w:tcPr>
          <w:p w:rsidR="001A3A68" w:rsidRPr="001A3A68" w:rsidRDefault="001A3A68" w:rsidP="0080238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r w:rsidR="001A3A68" w:rsidRPr="001A3A68" w:rsidTr="001A3A68">
        <w:trPr>
          <w:trHeight w:val="250"/>
          <w:jc w:val="center"/>
        </w:trPr>
        <w:tc>
          <w:tcPr>
            <w:cnfStyle w:val="001000000000" w:firstRow="0" w:lastRow="0" w:firstColumn="1" w:lastColumn="0" w:oddVBand="0" w:evenVBand="0" w:oddHBand="0" w:evenHBand="0" w:firstRowFirstColumn="0" w:firstRowLastColumn="0" w:lastRowFirstColumn="0" w:lastRowLastColumn="0"/>
            <w:tcW w:w="3101" w:type="dxa"/>
          </w:tcPr>
          <w:p w:rsidR="001A3A68" w:rsidRPr="001A3A68" w:rsidRDefault="001A3A68" w:rsidP="00802384">
            <w:pPr>
              <w:rPr>
                <w:rFonts w:asciiTheme="minorHAnsi" w:hAnsiTheme="minorHAnsi"/>
                <w:sz w:val="22"/>
                <w:szCs w:val="24"/>
              </w:rPr>
            </w:pPr>
            <w:r>
              <w:rPr>
                <w:rFonts w:asciiTheme="minorHAnsi" w:hAnsiTheme="minorHAnsi"/>
                <w:sz w:val="22"/>
                <w:szCs w:val="24"/>
              </w:rPr>
              <w:t>Nombre Software</w:t>
            </w:r>
          </w:p>
        </w:tc>
        <w:tc>
          <w:tcPr>
            <w:tcW w:w="3103" w:type="dxa"/>
          </w:tcPr>
          <w:p w:rsidR="001A3A68" w:rsidRPr="001A3A68" w:rsidRDefault="001A3A68" w:rsidP="0080238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p>
        </w:tc>
      </w:tr>
      <w:tr w:rsidR="001A3A68" w:rsidRPr="001A3A68" w:rsidTr="001A3A68">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101" w:type="dxa"/>
          </w:tcPr>
          <w:p w:rsidR="001A3A68" w:rsidRDefault="001A3A68" w:rsidP="00802384">
            <w:pPr>
              <w:rPr>
                <w:rFonts w:asciiTheme="minorHAnsi" w:hAnsiTheme="minorHAnsi"/>
                <w:sz w:val="22"/>
                <w:szCs w:val="24"/>
              </w:rPr>
            </w:pPr>
            <w:r>
              <w:rPr>
                <w:rFonts w:asciiTheme="minorHAnsi" w:hAnsiTheme="minorHAnsi"/>
                <w:sz w:val="22"/>
                <w:szCs w:val="24"/>
              </w:rPr>
              <w:t>Dirección del Repositorio</w:t>
            </w:r>
          </w:p>
        </w:tc>
        <w:tc>
          <w:tcPr>
            <w:tcW w:w="3103" w:type="dxa"/>
          </w:tcPr>
          <w:p w:rsidR="001A3A68" w:rsidRPr="001A3A68" w:rsidRDefault="001A3A68" w:rsidP="0080238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bl>
    <w:p w:rsidR="00926296" w:rsidRDefault="00926296" w:rsidP="001D22A8">
      <w:pPr>
        <w:jc w:val="both"/>
        <w:rPr>
          <w:rFonts w:ascii="Calibri" w:hAnsi="Calibri" w:cs="Calibri"/>
          <w:sz w:val="24"/>
        </w:rPr>
      </w:pPr>
    </w:p>
    <w:p w:rsidR="001A3A68" w:rsidRDefault="001A3A68" w:rsidP="001A3A68">
      <w:pPr>
        <w:pStyle w:val="Prrafodelista"/>
        <w:numPr>
          <w:ilvl w:val="0"/>
          <w:numId w:val="45"/>
        </w:numPr>
        <w:jc w:val="both"/>
        <w:rPr>
          <w:rFonts w:ascii="Calibri" w:hAnsi="Calibri" w:cs="Calibri"/>
          <w:sz w:val="24"/>
        </w:rPr>
      </w:pPr>
      <w:r>
        <w:rPr>
          <w:rFonts w:ascii="Calibri" w:hAnsi="Calibri" w:cs="Calibri"/>
          <w:sz w:val="24"/>
        </w:rPr>
        <w:t>Llenar el f</w:t>
      </w:r>
      <w:r w:rsidRPr="001A3A68">
        <w:rPr>
          <w:rFonts w:ascii="Calibri" w:hAnsi="Calibri" w:cs="Calibri"/>
          <w:sz w:val="24"/>
        </w:rPr>
        <w:t>ormato de Plan de Desarrollo</w:t>
      </w:r>
      <w:r>
        <w:rPr>
          <w:rFonts w:ascii="Calibri" w:hAnsi="Calibri" w:cs="Calibri"/>
          <w:sz w:val="24"/>
        </w:rPr>
        <w:t>.</w:t>
      </w:r>
    </w:p>
    <w:p w:rsidR="001A3A68" w:rsidRDefault="001A3A68" w:rsidP="001A3A68">
      <w:pPr>
        <w:pStyle w:val="Prrafodelista"/>
        <w:numPr>
          <w:ilvl w:val="0"/>
          <w:numId w:val="45"/>
        </w:numPr>
        <w:jc w:val="both"/>
        <w:rPr>
          <w:rFonts w:ascii="Calibri" w:hAnsi="Calibri" w:cs="Calibri"/>
          <w:sz w:val="24"/>
        </w:rPr>
      </w:pPr>
      <w:r>
        <w:rPr>
          <w:rFonts w:ascii="Calibri" w:hAnsi="Calibri" w:cs="Calibri"/>
          <w:sz w:val="24"/>
        </w:rPr>
        <w:t xml:space="preserve">Establecer un </w:t>
      </w:r>
      <w:r w:rsidRPr="001A3A68">
        <w:rPr>
          <w:rFonts w:ascii="Calibri" w:hAnsi="Calibri" w:cs="Calibri"/>
          <w:sz w:val="24"/>
        </w:rPr>
        <w:t>Cronograma</w:t>
      </w:r>
      <w:r>
        <w:rPr>
          <w:rFonts w:ascii="Calibri" w:hAnsi="Calibri" w:cs="Calibri"/>
          <w:sz w:val="24"/>
        </w:rPr>
        <w:t xml:space="preserve"> de</w:t>
      </w:r>
      <w:r w:rsidRPr="001A3A68">
        <w:rPr>
          <w:rFonts w:ascii="Calibri" w:hAnsi="Calibri" w:cs="Calibri"/>
          <w:sz w:val="24"/>
        </w:rPr>
        <w:t xml:space="preserve"> </w:t>
      </w:r>
      <w:proofErr w:type="spellStart"/>
      <w:r w:rsidRPr="001A3A68">
        <w:rPr>
          <w:rFonts w:ascii="Calibri" w:hAnsi="Calibri" w:cs="Calibri"/>
          <w:sz w:val="24"/>
        </w:rPr>
        <w:t>Gantter</w:t>
      </w:r>
      <w:proofErr w:type="spellEnd"/>
      <w:r>
        <w:rPr>
          <w:rFonts w:ascii="Calibri" w:hAnsi="Calibri" w:cs="Calibri"/>
          <w:sz w:val="24"/>
        </w:rPr>
        <w:t>.</w:t>
      </w:r>
    </w:p>
    <w:p w:rsidR="001A3A68" w:rsidRDefault="001A3A68" w:rsidP="001A3A68">
      <w:pPr>
        <w:pStyle w:val="Prrafodelista"/>
        <w:numPr>
          <w:ilvl w:val="0"/>
          <w:numId w:val="45"/>
        </w:numPr>
        <w:jc w:val="both"/>
        <w:rPr>
          <w:rFonts w:ascii="Calibri" w:hAnsi="Calibri" w:cs="Calibri"/>
          <w:sz w:val="24"/>
        </w:rPr>
      </w:pPr>
      <w:r>
        <w:rPr>
          <w:rFonts w:ascii="Calibri" w:hAnsi="Calibri" w:cs="Calibri"/>
          <w:sz w:val="24"/>
        </w:rPr>
        <w:t xml:space="preserve">Realizar el </w:t>
      </w:r>
      <w:r w:rsidRPr="001A3A68">
        <w:rPr>
          <w:rFonts w:ascii="Calibri" w:hAnsi="Calibri" w:cs="Calibri"/>
          <w:sz w:val="24"/>
        </w:rPr>
        <w:t>Informe IEEE de Requerimientos.</w:t>
      </w:r>
    </w:p>
    <w:p w:rsidR="007B67A7" w:rsidRDefault="007B67A7" w:rsidP="001A3A68">
      <w:pPr>
        <w:pStyle w:val="Prrafodelista"/>
        <w:numPr>
          <w:ilvl w:val="0"/>
          <w:numId w:val="45"/>
        </w:numPr>
        <w:jc w:val="both"/>
        <w:rPr>
          <w:rFonts w:ascii="Calibri" w:hAnsi="Calibri" w:cs="Calibri"/>
          <w:sz w:val="24"/>
        </w:rPr>
      </w:pPr>
      <w:r>
        <w:rPr>
          <w:rFonts w:ascii="Calibri" w:hAnsi="Calibri" w:cs="Calibri"/>
          <w:sz w:val="24"/>
        </w:rPr>
        <w:t>Realice el Diagrama de Clases de la aplicación.</w:t>
      </w:r>
    </w:p>
    <w:p w:rsidR="00926296" w:rsidRPr="00926296" w:rsidRDefault="00926296" w:rsidP="001A3A68">
      <w:pPr>
        <w:pStyle w:val="Prrafodelista"/>
        <w:numPr>
          <w:ilvl w:val="0"/>
          <w:numId w:val="45"/>
        </w:numPr>
        <w:jc w:val="both"/>
        <w:rPr>
          <w:rFonts w:ascii="Calibri" w:hAnsi="Calibri" w:cs="Calibri"/>
          <w:sz w:val="24"/>
        </w:rPr>
      </w:pPr>
      <w:r w:rsidRPr="00926296">
        <w:rPr>
          <w:rFonts w:ascii="Calibri" w:hAnsi="Calibri" w:cs="Calibri"/>
          <w:sz w:val="24"/>
        </w:rPr>
        <w:t>Diseñe el Modelo de Datos</w:t>
      </w:r>
      <w:r w:rsidR="00B77061">
        <w:rPr>
          <w:rFonts w:ascii="Calibri" w:hAnsi="Calibri" w:cs="Calibri"/>
          <w:sz w:val="24"/>
        </w:rPr>
        <w:t xml:space="preserve"> (MER)</w:t>
      </w:r>
      <w:r w:rsidRPr="00926296">
        <w:rPr>
          <w:rFonts w:ascii="Calibri" w:hAnsi="Calibri" w:cs="Calibri"/>
          <w:sz w:val="24"/>
        </w:rPr>
        <w:t xml:space="preserve"> que cumpla con las especificaciones establecidas</w:t>
      </w:r>
      <w:r w:rsidR="002C1C24">
        <w:rPr>
          <w:rFonts w:ascii="Calibri" w:hAnsi="Calibri" w:cs="Calibri"/>
          <w:sz w:val="24"/>
        </w:rPr>
        <w:t xml:space="preserve"> en </w:t>
      </w:r>
      <w:proofErr w:type="spellStart"/>
      <w:r w:rsidR="002C1C24">
        <w:rPr>
          <w:rFonts w:ascii="Calibri" w:hAnsi="Calibri" w:cs="Calibri"/>
          <w:sz w:val="24"/>
        </w:rPr>
        <w:t>MySQL</w:t>
      </w:r>
      <w:proofErr w:type="spellEnd"/>
      <w:r w:rsidR="002C1C24">
        <w:rPr>
          <w:rFonts w:ascii="Calibri" w:hAnsi="Calibri" w:cs="Calibri"/>
          <w:sz w:val="24"/>
        </w:rPr>
        <w:t xml:space="preserve"> </w:t>
      </w:r>
      <w:proofErr w:type="spellStart"/>
      <w:r w:rsidR="002C1C24" w:rsidRPr="002C1C24">
        <w:rPr>
          <w:rFonts w:ascii="Calibri" w:hAnsi="Calibri" w:cs="Calibri"/>
          <w:sz w:val="24"/>
        </w:rPr>
        <w:t>Workbench</w:t>
      </w:r>
      <w:proofErr w:type="spellEnd"/>
      <w:r w:rsidR="00AA38B2">
        <w:rPr>
          <w:rFonts w:ascii="Calibri" w:hAnsi="Calibri" w:cs="Calibri"/>
          <w:sz w:val="24"/>
        </w:rPr>
        <w:t xml:space="preserve"> y teniendo en cuenta la correcta asignación de los tipos de datos</w:t>
      </w:r>
      <w:r w:rsidRPr="00926296">
        <w:rPr>
          <w:rFonts w:ascii="Calibri" w:hAnsi="Calibri" w:cs="Calibri"/>
          <w:sz w:val="24"/>
        </w:rPr>
        <w:t>.</w:t>
      </w:r>
    </w:p>
    <w:p w:rsidR="00926296" w:rsidRDefault="002C1C24" w:rsidP="001A3A68">
      <w:pPr>
        <w:pStyle w:val="Prrafodelista"/>
        <w:numPr>
          <w:ilvl w:val="0"/>
          <w:numId w:val="45"/>
        </w:numPr>
        <w:jc w:val="both"/>
        <w:rPr>
          <w:rFonts w:ascii="Calibri" w:hAnsi="Calibri" w:cs="Calibri"/>
          <w:sz w:val="24"/>
        </w:rPr>
      </w:pPr>
      <w:r>
        <w:rPr>
          <w:rFonts w:ascii="Calibri" w:hAnsi="Calibri" w:cs="Calibri"/>
          <w:sz w:val="24"/>
        </w:rPr>
        <w:t>Gener</w:t>
      </w:r>
      <w:r w:rsidR="00852285">
        <w:rPr>
          <w:rFonts w:ascii="Calibri" w:hAnsi="Calibri" w:cs="Calibri"/>
          <w:sz w:val="24"/>
        </w:rPr>
        <w:t>e el Script de la BD e importarlo</w:t>
      </w:r>
      <w:r>
        <w:rPr>
          <w:rFonts w:ascii="Calibri" w:hAnsi="Calibri" w:cs="Calibri"/>
          <w:sz w:val="24"/>
        </w:rPr>
        <w:t xml:space="preserve"> en </w:t>
      </w:r>
      <w:proofErr w:type="spellStart"/>
      <w:r>
        <w:rPr>
          <w:rFonts w:ascii="Calibri" w:hAnsi="Calibri" w:cs="Calibri"/>
          <w:sz w:val="24"/>
        </w:rPr>
        <w:t>phpmyadmin</w:t>
      </w:r>
      <w:proofErr w:type="spellEnd"/>
      <w:r>
        <w:rPr>
          <w:rFonts w:ascii="Calibri" w:hAnsi="Calibri" w:cs="Calibri"/>
          <w:sz w:val="24"/>
        </w:rPr>
        <w:t>.</w:t>
      </w:r>
    </w:p>
    <w:p w:rsidR="002C1C24" w:rsidRPr="00926296" w:rsidRDefault="002C1C24" w:rsidP="001A3A68">
      <w:pPr>
        <w:pStyle w:val="Prrafodelista"/>
        <w:numPr>
          <w:ilvl w:val="0"/>
          <w:numId w:val="45"/>
        </w:numPr>
        <w:jc w:val="both"/>
        <w:rPr>
          <w:rFonts w:ascii="Calibri" w:hAnsi="Calibri" w:cs="Calibri"/>
          <w:sz w:val="24"/>
        </w:rPr>
      </w:pPr>
      <w:r>
        <w:rPr>
          <w:rFonts w:ascii="Calibri" w:hAnsi="Calibri" w:cs="Calibri"/>
          <w:sz w:val="24"/>
        </w:rPr>
        <w:t>Diseñe la aplicación</w:t>
      </w:r>
      <w:r w:rsidR="00D05894">
        <w:rPr>
          <w:rFonts w:ascii="Calibri" w:hAnsi="Calibri" w:cs="Calibri"/>
          <w:sz w:val="24"/>
        </w:rPr>
        <w:t xml:space="preserve"> tanto el Front-</w:t>
      </w:r>
      <w:proofErr w:type="spellStart"/>
      <w:r w:rsidR="00D05894">
        <w:rPr>
          <w:rFonts w:ascii="Calibri" w:hAnsi="Calibri" w:cs="Calibri"/>
          <w:sz w:val="24"/>
        </w:rPr>
        <w:t>End</w:t>
      </w:r>
      <w:proofErr w:type="spellEnd"/>
      <w:r w:rsidR="00D05894">
        <w:rPr>
          <w:rFonts w:ascii="Calibri" w:hAnsi="Calibri" w:cs="Calibri"/>
          <w:sz w:val="24"/>
        </w:rPr>
        <w:t xml:space="preserve"> como el Back-</w:t>
      </w:r>
      <w:proofErr w:type="spellStart"/>
      <w:r w:rsidR="00D05894">
        <w:rPr>
          <w:rFonts w:ascii="Calibri" w:hAnsi="Calibri" w:cs="Calibri"/>
          <w:sz w:val="24"/>
        </w:rPr>
        <w:t>End</w:t>
      </w:r>
      <w:proofErr w:type="spellEnd"/>
      <w:r>
        <w:rPr>
          <w:rFonts w:ascii="Calibri" w:hAnsi="Calibri" w:cs="Calibri"/>
          <w:sz w:val="24"/>
        </w:rPr>
        <w:t>, pu</w:t>
      </w:r>
      <w:r w:rsidR="00B77061">
        <w:rPr>
          <w:rFonts w:ascii="Calibri" w:hAnsi="Calibri" w:cs="Calibri"/>
          <w:sz w:val="24"/>
        </w:rPr>
        <w:t>e</w:t>
      </w:r>
      <w:r>
        <w:rPr>
          <w:rFonts w:ascii="Calibri" w:hAnsi="Calibri" w:cs="Calibri"/>
          <w:sz w:val="24"/>
        </w:rPr>
        <w:t>de hacer uso de plantillas Web.</w:t>
      </w:r>
    </w:p>
    <w:p w:rsidR="00926296" w:rsidRPr="00926296" w:rsidRDefault="00926296" w:rsidP="001A3A68">
      <w:pPr>
        <w:pStyle w:val="Prrafodelista"/>
        <w:numPr>
          <w:ilvl w:val="0"/>
          <w:numId w:val="45"/>
        </w:numPr>
        <w:jc w:val="both"/>
        <w:rPr>
          <w:rFonts w:ascii="Calibri" w:hAnsi="Calibri" w:cs="Calibri"/>
          <w:sz w:val="24"/>
        </w:rPr>
      </w:pPr>
      <w:r w:rsidRPr="00926296">
        <w:rPr>
          <w:rFonts w:ascii="Calibri" w:hAnsi="Calibri" w:cs="Calibri"/>
          <w:sz w:val="24"/>
        </w:rPr>
        <w:t>De</w:t>
      </w:r>
      <w:r w:rsidR="00AA38B2">
        <w:rPr>
          <w:rFonts w:ascii="Calibri" w:hAnsi="Calibri" w:cs="Calibri"/>
          <w:sz w:val="24"/>
        </w:rPr>
        <w:t>sarrolle la aplicación que</w:t>
      </w:r>
      <w:r w:rsidRPr="00926296">
        <w:rPr>
          <w:rFonts w:ascii="Calibri" w:hAnsi="Calibri" w:cs="Calibri"/>
          <w:sz w:val="24"/>
        </w:rPr>
        <w:t xml:space="preserve"> cumpla con los siguientes </w:t>
      </w:r>
      <w:r w:rsidR="00AA38B2">
        <w:rPr>
          <w:rFonts w:ascii="Calibri" w:hAnsi="Calibri" w:cs="Calibri"/>
          <w:sz w:val="24"/>
        </w:rPr>
        <w:t>parámetros</w:t>
      </w:r>
      <w:r w:rsidR="002C1C24">
        <w:rPr>
          <w:rFonts w:ascii="Calibri" w:hAnsi="Calibri" w:cs="Calibri"/>
          <w:sz w:val="24"/>
        </w:rPr>
        <w:t>:</w:t>
      </w:r>
    </w:p>
    <w:p w:rsidR="00180B2D" w:rsidRDefault="00180B2D">
      <w:pPr>
        <w:rPr>
          <w:rFonts w:ascii="Calibri" w:hAnsi="Calibri" w:cs="Calibri"/>
          <w:sz w:val="24"/>
        </w:rPr>
      </w:pPr>
      <w:r>
        <w:rPr>
          <w:rFonts w:ascii="Calibri" w:hAnsi="Calibri" w:cs="Calibri"/>
          <w:sz w:val="24"/>
        </w:rPr>
        <w:br w:type="page"/>
      </w:r>
    </w:p>
    <w:p w:rsidR="001D22A8" w:rsidRDefault="001D22A8" w:rsidP="00926296">
      <w:pPr>
        <w:rPr>
          <w:rFonts w:ascii="Calibri" w:hAnsi="Calibri" w:cs="Calibri"/>
          <w:sz w:val="24"/>
        </w:rPr>
      </w:pPr>
    </w:p>
    <w:p w:rsidR="001D22A8" w:rsidRDefault="001D22A8" w:rsidP="001D22A8">
      <w:pPr>
        <w:pStyle w:val="Ttulo1"/>
      </w:pPr>
      <w:r>
        <w:t>Parámetros de Desarrollo.</w:t>
      </w:r>
    </w:p>
    <w:p w:rsidR="001D22A8" w:rsidRDefault="001D22A8" w:rsidP="00926296">
      <w:pPr>
        <w:rPr>
          <w:rFonts w:ascii="Calibri" w:hAnsi="Calibri" w:cs="Calibri"/>
          <w:sz w:val="24"/>
        </w:rPr>
      </w:pPr>
    </w:p>
    <w:tbl>
      <w:tblPr>
        <w:tblStyle w:val="Tabladecuadrcula2-nfasis3"/>
        <w:tblW w:w="0" w:type="auto"/>
        <w:tblLook w:val="04A0" w:firstRow="1" w:lastRow="0" w:firstColumn="1" w:lastColumn="0" w:noHBand="0" w:noVBand="1"/>
      </w:tblPr>
      <w:tblGrid>
        <w:gridCol w:w="2218"/>
        <w:gridCol w:w="7756"/>
      </w:tblGrid>
      <w:tr w:rsidR="00926296" w:rsidTr="00AA3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926296" w:rsidRDefault="00AA38B2" w:rsidP="002C1C24">
            <w:pPr>
              <w:rPr>
                <w:rFonts w:ascii="Calibri" w:hAnsi="Calibri" w:cs="Calibri"/>
                <w:sz w:val="24"/>
              </w:rPr>
            </w:pPr>
            <w:r>
              <w:rPr>
                <w:rFonts w:ascii="Calibri" w:hAnsi="Calibri" w:cs="Calibri"/>
                <w:sz w:val="24"/>
              </w:rPr>
              <w:t>Sistema de Control de Versiones</w:t>
            </w:r>
          </w:p>
        </w:tc>
        <w:tc>
          <w:tcPr>
            <w:tcW w:w="7756" w:type="dxa"/>
          </w:tcPr>
          <w:p w:rsidR="00926296" w:rsidRPr="007B67A7" w:rsidRDefault="00AA38B2" w:rsidP="001D22A8">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sz w:val="24"/>
              </w:rPr>
            </w:pPr>
            <w:r>
              <w:rPr>
                <w:rFonts w:ascii="Calibri" w:hAnsi="Calibri" w:cs="Calibri"/>
                <w:b w:val="0"/>
                <w:sz w:val="24"/>
              </w:rPr>
              <w:t>La aplicación debe de hacer uso de un sistema de control de versiones se sugiere el uso de GIT, donde cada integrante debe de tener una rama y deben de ir subiendo periódicamente los avances de la aplicación.</w:t>
            </w:r>
          </w:p>
        </w:tc>
      </w:tr>
      <w:tr w:rsidR="00926296" w:rsidTr="00AA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926296" w:rsidRDefault="00AA38B2" w:rsidP="00926296">
            <w:pPr>
              <w:rPr>
                <w:rFonts w:ascii="Calibri" w:hAnsi="Calibri" w:cs="Calibri"/>
                <w:sz w:val="24"/>
              </w:rPr>
            </w:pPr>
            <w:r>
              <w:rPr>
                <w:rFonts w:ascii="Calibri" w:hAnsi="Calibri" w:cs="Calibri"/>
                <w:sz w:val="24"/>
              </w:rPr>
              <w:t>Repositorio Online y Privado.</w:t>
            </w:r>
          </w:p>
        </w:tc>
        <w:tc>
          <w:tcPr>
            <w:tcW w:w="7756" w:type="dxa"/>
          </w:tcPr>
          <w:p w:rsidR="00926296" w:rsidRDefault="00AA38B2" w:rsidP="001D22A8">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Pr>
                <w:rFonts w:ascii="Calibri" w:hAnsi="Calibri" w:cs="Calibri"/>
                <w:sz w:val="24"/>
              </w:rPr>
              <w:t xml:space="preserve">Según el sistema de control de versiones se debe de subir el repositorio a internet donde pueda ser consultado por el instructor, pero este repositorio debe de ser privado para que el público en general no pueda acceder al mismo. Se sugiere el servicio de </w:t>
            </w:r>
            <w:proofErr w:type="spellStart"/>
            <w:r>
              <w:rPr>
                <w:rFonts w:ascii="Calibri" w:hAnsi="Calibri" w:cs="Calibri"/>
                <w:sz w:val="24"/>
              </w:rPr>
              <w:t>Bitbucket</w:t>
            </w:r>
            <w:proofErr w:type="spellEnd"/>
            <w:r>
              <w:rPr>
                <w:rFonts w:ascii="Calibri" w:hAnsi="Calibri" w:cs="Calibri"/>
                <w:sz w:val="24"/>
              </w:rPr>
              <w:t xml:space="preserve"> ya que permite repositorios privados.</w:t>
            </w:r>
          </w:p>
        </w:tc>
      </w:tr>
      <w:tr w:rsidR="00AA38B2" w:rsidTr="00AA38B2">
        <w:tc>
          <w:tcPr>
            <w:cnfStyle w:val="001000000000" w:firstRow="0" w:lastRow="0" w:firstColumn="1" w:lastColumn="0" w:oddVBand="0" w:evenVBand="0" w:oddHBand="0" w:evenHBand="0" w:firstRowFirstColumn="0" w:firstRowLastColumn="0" w:lastRowFirstColumn="0" w:lastRowLastColumn="0"/>
            <w:tcW w:w="2218" w:type="dxa"/>
          </w:tcPr>
          <w:p w:rsidR="00AA38B2" w:rsidRDefault="00AA38B2" w:rsidP="00AA38B2">
            <w:pPr>
              <w:rPr>
                <w:rFonts w:ascii="Calibri" w:hAnsi="Calibri" w:cs="Calibri"/>
                <w:sz w:val="24"/>
              </w:rPr>
            </w:pPr>
            <w:proofErr w:type="spellStart"/>
            <w:r>
              <w:rPr>
                <w:rFonts w:ascii="Calibri" w:hAnsi="Calibri" w:cs="Calibri"/>
                <w:sz w:val="24"/>
              </w:rPr>
              <w:t>R</w:t>
            </w:r>
            <w:r w:rsidRPr="002C1C24">
              <w:rPr>
                <w:rFonts w:ascii="Calibri" w:hAnsi="Calibri" w:cs="Calibri"/>
                <w:sz w:val="24"/>
              </w:rPr>
              <w:t>esponsive</w:t>
            </w:r>
            <w:proofErr w:type="spellEnd"/>
            <w:r w:rsidRPr="002C1C24">
              <w:rPr>
                <w:rFonts w:ascii="Calibri" w:hAnsi="Calibri" w:cs="Calibri"/>
                <w:sz w:val="24"/>
              </w:rPr>
              <w:t xml:space="preserve"> </w:t>
            </w:r>
            <w:proofErr w:type="spellStart"/>
            <w:r>
              <w:rPr>
                <w:rFonts w:ascii="Calibri" w:hAnsi="Calibri" w:cs="Calibri"/>
                <w:sz w:val="24"/>
              </w:rPr>
              <w:t>D</w:t>
            </w:r>
            <w:r w:rsidRPr="002C1C24">
              <w:rPr>
                <w:rFonts w:ascii="Calibri" w:hAnsi="Calibri" w:cs="Calibri"/>
                <w:sz w:val="24"/>
              </w:rPr>
              <w:t>esign</w:t>
            </w:r>
            <w:proofErr w:type="spellEnd"/>
          </w:p>
        </w:tc>
        <w:tc>
          <w:tcPr>
            <w:tcW w:w="7756" w:type="dxa"/>
          </w:tcPr>
          <w:p w:rsidR="00AA38B2" w:rsidRPr="00AA38B2" w:rsidRDefault="00AA38B2" w:rsidP="001D22A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A38B2">
              <w:rPr>
                <w:rFonts w:ascii="Calibri" w:hAnsi="Calibri" w:cs="Calibri"/>
                <w:sz w:val="24"/>
              </w:rPr>
              <w:t xml:space="preserve">La aplicación debe de hacer uso de un </w:t>
            </w:r>
            <w:proofErr w:type="spellStart"/>
            <w:r w:rsidRPr="00AA38B2">
              <w:rPr>
                <w:rFonts w:ascii="Calibri" w:hAnsi="Calibri" w:cs="Calibri"/>
                <w:sz w:val="24"/>
              </w:rPr>
              <w:t>responsive</w:t>
            </w:r>
            <w:proofErr w:type="spellEnd"/>
            <w:r w:rsidRPr="00AA38B2">
              <w:rPr>
                <w:rFonts w:ascii="Calibri" w:hAnsi="Calibri" w:cs="Calibri"/>
                <w:sz w:val="24"/>
              </w:rPr>
              <w:t xml:space="preserve"> </w:t>
            </w:r>
            <w:proofErr w:type="spellStart"/>
            <w:r w:rsidRPr="00AA38B2">
              <w:rPr>
                <w:rFonts w:ascii="Calibri" w:hAnsi="Calibri" w:cs="Calibri"/>
                <w:sz w:val="24"/>
              </w:rPr>
              <w:t>design</w:t>
            </w:r>
            <w:proofErr w:type="spellEnd"/>
            <w:r w:rsidRPr="00AA38B2">
              <w:rPr>
                <w:rFonts w:ascii="Calibri" w:hAnsi="Calibri" w:cs="Calibri"/>
                <w:sz w:val="24"/>
              </w:rPr>
              <w:t xml:space="preserve">, adaptable que funcione en diferentes dispositivos, para ello puede hacer uso del </w:t>
            </w:r>
            <w:proofErr w:type="spellStart"/>
            <w:r w:rsidRPr="00AA38B2">
              <w:rPr>
                <w:rFonts w:ascii="Calibri" w:hAnsi="Calibri" w:cs="Calibri"/>
                <w:sz w:val="24"/>
              </w:rPr>
              <w:t>framework</w:t>
            </w:r>
            <w:proofErr w:type="spellEnd"/>
            <w:r w:rsidRPr="00AA38B2">
              <w:rPr>
                <w:rFonts w:ascii="Calibri" w:hAnsi="Calibri" w:cs="Calibri"/>
                <w:sz w:val="24"/>
              </w:rPr>
              <w:t xml:space="preserve"> </w:t>
            </w:r>
            <w:proofErr w:type="spellStart"/>
            <w:r w:rsidRPr="00AA38B2">
              <w:rPr>
                <w:rFonts w:ascii="Calibri" w:hAnsi="Calibri" w:cs="Calibri"/>
                <w:sz w:val="24"/>
              </w:rPr>
              <w:t>bootstrap</w:t>
            </w:r>
            <w:proofErr w:type="spellEnd"/>
            <w:r w:rsidRPr="00AA38B2">
              <w:rPr>
                <w:rFonts w:ascii="Calibri" w:hAnsi="Calibri" w:cs="Calibri"/>
                <w:sz w:val="24"/>
              </w:rPr>
              <w:t xml:space="preserve">. También es válido que la plantilla ya tenga un sistema </w:t>
            </w:r>
            <w:proofErr w:type="spellStart"/>
            <w:r w:rsidRPr="00AA38B2">
              <w:rPr>
                <w:rFonts w:ascii="Calibri" w:hAnsi="Calibri" w:cs="Calibri"/>
                <w:sz w:val="24"/>
              </w:rPr>
              <w:t>responsive</w:t>
            </w:r>
            <w:proofErr w:type="spellEnd"/>
            <w:r w:rsidRPr="00AA38B2">
              <w:rPr>
                <w:rFonts w:ascii="Calibri" w:hAnsi="Calibri" w:cs="Calibri"/>
                <w:sz w:val="24"/>
              </w:rPr>
              <w:t>.</w:t>
            </w:r>
          </w:p>
        </w:tc>
      </w:tr>
      <w:tr w:rsidR="00D05894" w:rsidTr="00AA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D05894" w:rsidRDefault="00D05894" w:rsidP="00AA38B2">
            <w:pPr>
              <w:rPr>
                <w:rFonts w:ascii="Calibri" w:hAnsi="Calibri" w:cs="Calibri"/>
                <w:sz w:val="24"/>
              </w:rPr>
            </w:pPr>
            <w:r>
              <w:rPr>
                <w:rFonts w:ascii="Calibri" w:hAnsi="Calibri" w:cs="Calibri"/>
                <w:sz w:val="24"/>
              </w:rPr>
              <w:t>Front-</w:t>
            </w:r>
            <w:proofErr w:type="spellStart"/>
            <w:r>
              <w:rPr>
                <w:rFonts w:ascii="Calibri" w:hAnsi="Calibri" w:cs="Calibri"/>
                <w:sz w:val="24"/>
              </w:rPr>
              <w:t>End</w:t>
            </w:r>
            <w:proofErr w:type="spellEnd"/>
          </w:p>
        </w:tc>
        <w:tc>
          <w:tcPr>
            <w:tcW w:w="7756" w:type="dxa"/>
          </w:tcPr>
          <w:p w:rsidR="00D05894" w:rsidRPr="00AA38B2" w:rsidRDefault="00D05894" w:rsidP="00D05894">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Pr>
                <w:rFonts w:ascii="Calibri" w:hAnsi="Calibri" w:cs="Calibri"/>
                <w:sz w:val="24"/>
              </w:rPr>
              <w:t xml:space="preserve">Debe de diseñar un </w:t>
            </w:r>
            <w:proofErr w:type="spellStart"/>
            <w:r>
              <w:rPr>
                <w:rFonts w:ascii="Calibri" w:hAnsi="Calibri" w:cs="Calibri"/>
                <w:sz w:val="24"/>
              </w:rPr>
              <w:t>front-end</w:t>
            </w:r>
            <w:proofErr w:type="spellEnd"/>
            <w:r>
              <w:rPr>
                <w:rFonts w:ascii="Calibri" w:hAnsi="Calibri" w:cs="Calibri"/>
                <w:sz w:val="24"/>
              </w:rPr>
              <w:t xml:space="preserve"> de la aplicación para ello puede hacer uso del CMS </w:t>
            </w:r>
            <w:proofErr w:type="spellStart"/>
            <w:r>
              <w:rPr>
                <w:rFonts w:ascii="Calibri" w:hAnsi="Calibri" w:cs="Calibri"/>
                <w:sz w:val="24"/>
              </w:rPr>
              <w:t>Wordpress</w:t>
            </w:r>
            <w:proofErr w:type="spellEnd"/>
            <w:r>
              <w:rPr>
                <w:rFonts w:ascii="Calibri" w:hAnsi="Calibri" w:cs="Calibri"/>
                <w:sz w:val="24"/>
              </w:rPr>
              <w:t xml:space="preserve"> o Plantillas Web </w:t>
            </w:r>
            <w:proofErr w:type="spellStart"/>
            <w:r>
              <w:rPr>
                <w:rFonts w:ascii="Calibri" w:hAnsi="Calibri" w:cs="Calibri"/>
                <w:sz w:val="24"/>
              </w:rPr>
              <w:t>Responsive</w:t>
            </w:r>
            <w:proofErr w:type="spellEnd"/>
            <w:r>
              <w:rPr>
                <w:rFonts w:ascii="Calibri" w:hAnsi="Calibri" w:cs="Calibri"/>
                <w:sz w:val="24"/>
              </w:rPr>
              <w:t xml:space="preserve"> </w:t>
            </w:r>
            <w:proofErr w:type="spellStart"/>
            <w:r>
              <w:rPr>
                <w:rFonts w:ascii="Calibri" w:hAnsi="Calibri" w:cs="Calibri"/>
                <w:sz w:val="24"/>
              </w:rPr>
              <w:t>Design</w:t>
            </w:r>
            <w:proofErr w:type="spellEnd"/>
            <w:r>
              <w:rPr>
                <w:rFonts w:ascii="Calibri" w:hAnsi="Calibri" w:cs="Calibri"/>
                <w:sz w:val="24"/>
              </w:rPr>
              <w:t>. (</w:t>
            </w:r>
            <w:r w:rsidRPr="00D05894">
              <w:rPr>
                <w:rFonts w:ascii="Calibri" w:hAnsi="Calibri" w:cs="Calibri"/>
                <w:sz w:val="24"/>
              </w:rPr>
              <w:t>w3layouts</w:t>
            </w:r>
            <w:r>
              <w:rPr>
                <w:rFonts w:ascii="Calibri" w:hAnsi="Calibri" w:cs="Calibri"/>
                <w:sz w:val="24"/>
              </w:rPr>
              <w:t>)</w:t>
            </w:r>
          </w:p>
        </w:tc>
      </w:tr>
      <w:tr w:rsidR="00AA38B2" w:rsidTr="00AA38B2">
        <w:tc>
          <w:tcPr>
            <w:cnfStyle w:val="001000000000" w:firstRow="0" w:lastRow="0" w:firstColumn="1" w:lastColumn="0" w:oddVBand="0" w:evenVBand="0" w:oddHBand="0" w:evenHBand="0" w:firstRowFirstColumn="0" w:firstRowLastColumn="0" w:lastRowFirstColumn="0" w:lastRowLastColumn="0"/>
            <w:tcW w:w="2218" w:type="dxa"/>
          </w:tcPr>
          <w:p w:rsidR="00AA38B2" w:rsidRDefault="00AA38B2" w:rsidP="00AA38B2">
            <w:pPr>
              <w:rPr>
                <w:rFonts w:ascii="Calibri" w:hAnsi="Calibri" w:cs="Calibri"/>
                <w:sz w:val="24"/>
              </w:rPr>
            </w:pPr>
            <w:r>
              <w:rPr>
                <w:rFonts w:ascii="Calibri" w:hAnsi="Calibri" w:cs="Calibri"/>
                <w:sz w:val="24"/>
              </w:rPr>
              <w:t xml:space="preserve">Uso de </w:t>
            </w:r>
            <w:r w:rsidRPr="00AA38B2">
              <w:rPr>
                <w:rFonts w:ascii="Calibri" w:hAnsi="Calibri" w:cs="Calibri"/>
                <w:sz w:val="24"/>
              </w:rPr>
              <w:t>widgets</w:t>
            </w:r>
            <w:r>
              <w:rPr>
                <w:rFonts w:ascii="Calibri" w:hAnsi="Calibri" w:cs="Calibri"/>
                <w:sz w:val="24"/>
              </w:rPr>
              <w:t xml:space="preserve"> y Ajax</w:t>
            </w:r>
          </w:p>
        </w:tc>
        <w:tc>
          <w:tcPr>
            <w:tcW w:w="7756" w:type="dxa"/>
          </w:tcPr>
          <w:p w:rsidR="00AA38B2" w:rsidRPr="00AA38B2" w:rsidRDefault="00AA38B2" w:rsidP="001D22A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 xml:space="preserve">La aplicación debe hacer uso de </w:t>
            </w:r>
            <w:r w:rsidRPr="00AA38B2">
              <w:rPr>
                <w:rFonts w:ascii="Calibri" w:hAnsi="Calibri" w:cs="Calibri"/>
                <w:sz w:val="24"/>
              </w:rPr>
              <w:t>widgets</w:t>
            </w:r>
            <w:r>
              <w:rPr>
                <w:rFonts w:ascii="Calibri" w:hAnsi="Calibri" w:cs="Calibri"/>
                <w:sz w:val="24"/>
              </w:rPr>
              <w:t xml:space="preserve"> para facilitar la visualización y experiencia del usuario. Para ello pude hacer uso de </w:t>
            </w:r>
            <w:proofErr w:type="spellStart"/>
            <w:r w:rsidR="001D22A8">
              <w:rPr>
                <w:rFonts w:ascii="Calibri" w:hAnsi="Calibri" w:cs="Calibri"/>
                <w:sz w:val="24"/>
              </w:rPr>
              <w:t>B</w:t>
            </w:r>
            <w:r>
              <w:rPr>
                <w:rFonts w:ascii="Calibri" w:hAnsi="Calibri" w:cs="Calibri"/>
                <w:sz w:val="24"/>
              </w:rPr>
              <w:t>ootstrap</w:t>
            </w:r>
            <w:proofErr w:type="spellEnd"/>
            <w:r>
              <w:rPr>
                <w:rFonts w:ascii="Calibri" w:hAnsi="Calibri" w:cs="Calibri"/>
                <w:sz w:val="24"/>
              </w:rPr>
              <w:t xml:space="preserve">, </w:t>
            </w:r>
            <w:proofErr w:type="spellStart"/>
            <w:r w:rsidR="001D22A8">
              <w:rPr>
                <w:rFonts w:ascii="Calibri" w:hAnsi="Calibri" w:cs="Calibri"/>
                <w:sz w:val="24"/>
              </w:rPr>
              <w:t>J</w:t>
            </w:r>
            <w:r>
              <w:rPr>
                <w:rFonts w:ascii="Calibri" w:hAnsi="Calibri" w:cs="Calibri"/>
                <w:sz w:val="24"/>
              </w:rPr>
              <w:t>query</w:t>
            </w:r>
            <w:proofErr w:type="spellEnd"/>
            <w:r>
              <w:rPr>
                <w:rFonts w:ascii="Calibri" w:hAnsi="Calibri" w:cs="Calibri"/>
                <w:sz w:val="24"/>
              </w:rPr>
              <w:t xml:space="preserve"> y </w:t>
            </w:r>
            <w:proofErr w:type="spellStart"/>
            <w:r w:rsidR="001D22A8">
              <w:rPr>
                <w:rFonts w:ascii="Calibri" w:hAnsi="Calibri" w:cs="Calibri"/>
                <w:sz w:val="24"/>
              </w:rPr>
              <w:t>J</w:t>
            </w:r>
            <w:r>
              <w:rPr>
                <w:rFonts w:ascii="Calibri" w:hAnsi="Calibri" w:cs="Calibri"/>
                <w:sz w:val="24"/>
              </w:rPr>
              <w:t>query</w:t>
            </w:r>
            <w:proofErr w:type="spellEnd"/>
            <w:r>
              <w:rPr>
                <w:rFonts w:ascii="Calibri" w:hAnsi="Calibri" w:cs="Calibri"/>
                <w:sz w:val="24"/>
              </w:rPr>
              <w:t xml:space="preserve"> </w:t>
            </w:r>
            <w:r w:rsidR="001D22A8">
              <w:rPr>
                <w:rFonts w:ascii="Calibri" w:hAnsi="Calibri" w:cs="Calibri"/>
                <w:sz w:val="24"/>
              </w:rPr>
              <w:t>UI</w:t>
            </w:r>
            <w:r>
              <w:rPr>
                <w:rFonts w:ascii="Calibri" w:hAnsi="Calibri" w:cs="Calibri"/>
                <w:sz w:val="24"/>
              </w:rPr>
              <w:t xml:space="preserve">. </w:t>
            </w:r>
          </w:p>
        </w:tc>
      </w:tr>
      <w:tr w:rsidR="00AA38B2" w:rsidTr="00AA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AA38B2" w:rsidRDefault="001D22A8" w:rsidP="00AA38B2">
            <w:pPr>
              <w:rPr>
                <w:rFonts w:ascii="Calibri" w:hAnsi="Calibri" w:cs="Calibri"/>
                <w:sz w:val="24"/>
              </w:rPr>
            </w:pPr>
            <w:r>
              <w:rPr>
                <w:rFonts w:ascii="Calibri" w:hAnsi="Calibri" w:cs="Calibri"/>
                <w:sz w:val="24"/>
              </w:rPr>
              <w:t>Validación de Formularios</w:t>
            </w:r>
          </w:p>
        </w:tc>
        <w:tc>
          <w:tcPr>
            <w:tcW w:w="7756" w:type="dxa"/>
          </w:tcPr>
          <w:p w:rsidR="00AA38B2" w:rsidRDefault="001D22A8" w:rsidP="001D22A8">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Pr>
                <w:rFonts w:ascii="Calibri" w:hAnsi="Calibri" w:cs="Calibri"/>
                <w:sz w:val="24"/>
              </w:rPr>
              <w:t xml:space="preserve">Todos los formularios deben de estar validados desde el lado del cliente y del servidor, para ello puede hacer uso de la librería </w:t>
            </w:r>
            <w:proofErr w:type="spellStart"/>
            <w:r>
              <w:rPr>
                <w:rFonts w:ascii="Calibri" w:hAnsi="Calibri" w:cs="Calibri"/>
                <w:sz w:val="24"/>
              </w:rPr>
              <w:t>Jquery</w:t>
            </w:r>
            <w:proofErr w:type="spellEnd"/>
            <w:r>
              <w:rPr>
                <w:rFonts w:ascii="Calibri" w:hAnsi="Calibri" w:cs="Calibri"/>
                <w:sz w:val="24"/>
              </w:rPr>
              <w:t xml:space="preserve"> </w:t>
            </w:r>
            <w:proofErr w:type="spellStart"/>
            <w:r>
              <w:rPr>
                <w:rFonts w:ascii="Calibri" w:hAnsi="Calibri" w:cs="Calibri"/>
                <w:sz w:val="24"/>
              </w:rPr>
              <w:t>Validator</w:t>
            </w:r>
            <w:proofErr w:type="spellEnd"/>
            <w:r>
              <w:rPr>
                <w:rFonts w:ascii="Calibri" w:hAnsi="Calibri" w:cs="Calibri"/>
                <w:sz w:val="24"/>
              </w:rPr>
              <w:t>. Los valores de los campos que no puedan ser duplicados (</w:t>
            </w:r>
            <w:proofErr w:type="spellStart"/>
            <w:r>
              <w:rPr>
                <w:rFonts w:ascii="Calibri" w:hAnsi="Calibri" w:cs="Calibri"/>
                <w:sz w:val="24"/>
              </w:rPr>
              <w:t>Ejm</w:t>
            </w:r>
            <w:proofErr w:type="spellEnd"/>
            <w:r>
              <w:rPr>
                <w:rFonts w:ascii="Calibri" w:hAnsi="Calibri" w:cs="Calibri"/>
                <w:sz w:val="24"/>
              </w:rPr>
              <w:t>: Numero de Documento) deben de ser validados por AJAX.</w:t>
            </w:r>
          </w:p>
        </w:tc>
      </w:tr>
      <w:tr w:rsidR="000E1DE6" w:rsidTr="00AA38B2">
        <w:tc>
          <w:tcPr>
            <w:cnfStyle w:val="001000000000" w:firstRow="0" w:lastRow="0" w:firstColumn="1" w:lastColumn="0" w:oddVBand="0" w:evenVBand="0" w:oddHBand="0" w:evenHBand="0" w:firstRowFirstColumn="0" w:firstRowLastColumn="0" w:lastRowFirstColumn="0" w:lastRowLastColumn="0"/>
            <w:tcW w:w="2218" w:type="dxa"/>
          </w:tcPr>
          <w:p w:rsidR="000E1DE6" w:rsidRDefault="000E1DE6" w:rsidP="00AA38B2">
            <w:pPr>
              <w:rPr>
                <w:rFonts w:ascii="Calibri" w:hAnsi="Calibri" w:cs="Calibri"/>
                <w:sz w:val="24"/>
              </w:rPr>
            </w:pPr>
            <w:r>
              <w:rPr>
                <w:rFonts w:ascii="Calibri" w:hAnsi="Calibri" w:cs="Calibri"/>
                <w:sz w:val="24"/>
              </w:rPr>
              <w:t>Modelo Vista Controlador</w:t>
            </w:r>
          </w:p>
        </w:tc>
        <w:tc>
          <w:tcPr>
            <w:tcW w:w="7756" w:type="dxa"/>
          </w:tcPr>
          <w:p w:rsidR="000E1DE6" w:rsidRDefault="000E1DE6" w:rsidP="001D22A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La aplicación debe ser desarrollada en 3 capas, Modelo Vista Controlador. Separando los componentes de la aplicaciones.</w:t>
            </w:r>
          </w:p>
        </w:tc>
      </w:tr>
      <w:tr w:rsidR="000E1DE6" w:rsidTr="00AA3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0E1DE6" w:rsidRDefault="000E1DE6" w:rsidP="000E1DE6">
            <w:pPr>
              <w:rPr>
                <w:rFonts w:ascii="Calibri" w:hAnsi="Calibri" w:cs="Calibri"/>
                <w:sz w:val="24"/>
              </w:rPr>
            </w:pPr>
            <w:r>
              <w:rPr>
                <w:rFonts w:ascii="Calibri" w:hAnsi="Calibri" w:cs="Calibri"/>
                <w:sz w:val="24"/>
              </w:rPr>
              <w:t>Conexiones PDO</w:t>
            </w:r>
          </w:p>
        </w:tc>
        <w:tc>
          <w:tcPr>
            <w:tcW w:w="7756" w:type="dxa"/>
          </w:tcPr>
          <w:p w:rsidR="000E1DE6" w:rsidRDefault="000E1DE6" w:rsidP="000E1DE6">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Pr>
                <w:rFonts w:ascii="Calibri" w:hAnsi="Calibri" w:cs="Calibri"/>
                <w:sz w:val="24"/>
              </w:rPr>
              <w:t>Las conexiones deben de ser persistentes y a través de la</w:t>
            </w:r>
            <w:r w:rsidRPr="00AD723B">
              <w:rPr>
                <w:rFonts w:ascii="Calibri" w:hAnsi="Calibri" w:cs="Calibri"/>
                <w:sz w:val="24"/>
              </w:rPr>
              <w:t xml:space="preserve"> extensión Objetos de Datos de PHP</w:t>
            </w:r>
            <w:r>
              <w:rPr>
                <w:rFonts w:ascii="Calibri" w:hAnsi="Calibri" w:cs="Calibri"/>
                <w:sz w:val="24"/>
              </w:rPr>
              <w:t>. Se deberá definir una clase conexión y será la única que se conecte a la base de datos.</w:t>
            </w:r>
          </w:p>
        </w:tc>
      </w:tr>
      <w:tr w:rsidR="000E1DE6" w:rsidTr="00AA38B2">
        <w:tc>
          <w:tcPr>
            <w:cnfStyle w:val="001000000000" w:firstRow="0" w:lastRow="0" w:firstColumn="1" w:lastColumn="0" w:oddVBand="0" w:evenVBand="0" w:oddHBand="0" w:evenHBand="0" w:firstRowFirstColumn="0" w:firstRowLastColumn="0" w:lastRowFirstColumn="0" w:lastRowLastColumn="0"/>
            <w:tcW w:w="2218" w:type="dxa"/>
          </w:tcPr>
          <w:p w:rsidR="000E1DE6" w:rsidRDefault="000E1DE6" w:rsidP="000E1DE6">
            <w:pPr>
              <w:rPr>
                <w:rFonts w:ascii="Calibri" w:hAnsi="Calibri" w:cs="Calibri"/>
                <w:sz w:val="24"/>
              </w:rPr>
            </w:pPr>
            <w:r>
              <w:rPr>
                <w:rFonts w:ascii="Calibri" w:hAnsi="Calibri" w:cs="Calibri"/>
                <w:sz w:val="24"/>
              </w:rPr>
              <w:t>Implantación Web de la Aplicación.</w:t>
            </w:r>
          </w:p>
        </w:tc>
        <w:tc>
          <w:tcPr>
            <w:tcW w:w="7756" w:type="dxa"/>
          </w:tcPr>
          <w:p w:rsidR="000E1DE6" w:rsidRDefault="000E1DE6" w:rsidP="000E1DE6">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La aplicación debe de ser subida a la web, para ello deben tener un dominio y un servidor.</w:t>
            </w:r>
          </w:p>
        </w:tc>
      </w:tr>
    </w:tbl>
    <w:p w:rsidR="00180B2D" w:rsidRDefault="00180B2D" w:rsidP="00926296">
      <w:pPr>
        <w:rPr>
          <w:rFonts w:ascii="Calibri" w:hAnsi="Calibri" w:cs="Calibri"/>
          <w:sz w:val="24"/>
        </w:rPr>
      </w:pPr>
    </w:p>
    <w:p w:rsidR="00180B2D" w:rsidRDefault="00180B2D">
      <w:pPr>
        <w:rPr>
          <w:rFonts w:ascii="Calibri" w:hAnsi="Calibri" w:cs="Calibri"/>
          <w:sz w:val="24"/>
        </w:rPr>
      </w:pPr>
      <w:r>
        <w:rPr>
          <w:rFonts w:ascii="Calibri" w:hAnsi="Calibri" w:cs="Calibri"/>
          <w:sz w:val="24"/>
        </w:rPr>
        <w:br w:type="page"/>
      </w:r>
    </w:p>
    <w:p w:rsidR="00926296" w:rsidRDefault="00926296">
      <w:pPr>
        <w:rPr>
          <w:rFonts w:ascii="Calibri" w:hAnsi="Calibri" w:cs="Calibri"/>
          <w:sz w:val="24"/>
        </w:rPr>
      </w:pPr>
    </w:p>
    <w:p w:rsidR="00B56886" w:rsidRDefault="00B56886" w:rsidP="00B56886">
      <w:pPr>
        <w:pStyle w:val="Ttulo1"/>
      </w:pPr>
      <w:r>
        <w:t>Criterios de Evaluación.</w:t>
      </w:r>
    </w:p>
    <w:p w:rsidR="00B56886" w:rsidRPr="00B56886" w:rsidRDefault="00B56886" w:rsidP="00B56886">
      <w:pPr>
        <w:rPr>
          <w:sz w:val="24"/>
          <w:szCs w:val="24"/>
        </w:rPr>
      </w:pPr>
    </w:p>
    <w:tbl>
      <w:tblPr>
        <w:tblStyle w:val="Tabladecuadrcula4-nfasis3"/>
        <w:tblW w:w="0" w:type="auto"/>
        <w:tblLook w:val="04A0" w:firstRow="1" w:lastRow="0" w:firstColumn="1" w:lastColumn="0" w:noHBand="0" w:noVBand="1"/>
      </w:tblPr>
      <w:tblGrid>
        <w:gridCol w:w="1249"/>
        <w:gridCol w:w="2403"/>
        <w:gridCol w:w="2658"/>
        <w:gridCol w:w="2065"/>
        <w:gridCol w:w="1589"/>
      </w:tblGrid>
      <w:tr w:rsidR="00F71E9B" w:rsidRPr="00B56886" w:rsidTr="00F71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hideMark/>
          </w:tcPr>
          <w:p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Actividad a evaluar</w:t>
            </w:r>
          </w:p>
        </w:tc>
        <w:tc>
          <w:tcPr>
            <w:tcW w:w="2403" w:type="dxa"/>
            <w:hideMark/>
          </w:tcPr>
          <w:p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Excelente</w:t>
            </w:r>
          </w:p>
        </w:tc>
        <w:tc>
          <w:tcPr>
            <w:tcW w:w="2658" w:type="dxa"/>
            <w:hideMark/>
          </w:tcPr>
          <w:p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Buena</w:t>
            </w:r>
          </w:p>
        </w:tc>
        <w:tc>
          <w:tcPr>
            <w:tcW w:w="0" w:type="auto"/>
            <w:hideMark/>
          </w:tcPr>
          <w:p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Regular</w:t>
            </w:r>
          </w:p>
        </w:tc>
        <w:tc>
          <w:tcPr>
            <w:tcW w:w="0" w:type="auto"/>
            <w:hideMark/>
          </w:tcPr>
          <w:p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Rechazado</w:t>
            </w:r>
          </w:p>
        </w:tc>
      </w:tr>
      <w:tr w:rsidR="00F71E9B" w:rsidRPr="001D22A8" w:rsidTr="001D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vAlign w:val="center"/>
            <w:hideMark/>
          </w:tcPr>
          <w:p w:rsidR="00B56886" w:rsidRPr="00B56886" w:rsidRDefault="007B67A7" w:rsidP="001D22A8">
            <w:pPr>
              <w:rPr>
                <w:rFonts w:asciiTheme="minorHAnsi" w:hAnsiTheme="minorHAnsi"/>
                <w:sz w:val="24"/>
                <w:szCs w:val="24"/>
              </w:rPr>
            </w:pPr>
            <w:r>
              <w:rPr>
                <w:rFonts w:asciiTheme="minorHAnsi" w:hAnsiTheme="minorHAnsi" w:cs="Arial"/>
                <w:color w:val="000000"/>
                <w:sz w:val="24"/>
                <w:szCs w:val="24"/>
              </w:rPr>
              <w:t>Diagrama de Clases</w:t>
            </w:r>
          </w:p>
          <w:p w:rsidR="00B56886" w:rsidRPr="00B56886" w:rsidRDefault="00B56886" w:rsidP="001D22A8">
            <w:pPr>
              <w:rPr>
                <w:rFonts w:asciiTheme="minorHAnsi" w:hAnsiTheme="minorHAnsi"/>
                <w:sz w:val="24"/>
                <w:szCs w:val="24"/>
              </w:rPr>
            </w:pPr>
            <w:r w:rsidRPr="00B56886">
              <w:rPr>
                <w:rFonts w:asciiTheme="minorHAnsi" w:hAnsiTheme="minorHAnsi" w:cs="Arial"/>
                <w:color w:val="000000"/>
                <w:sz w:val="24"/>
                <w:szCs w:val="24"/>
              </w:rPr>
              <w:t>(20%)</w:t>
            </w:r>
          </w:p>
        </w:tc>
        <w:tc>
          <w:tcPr>
            <w:tcW w:w="2403" w:type="dxa"/>
            <w:hideMark/>
          </w:tcPr>
          <w:p w:rsidR="00B56886" w:rsidRPr="001D22A8" w:rsidRDefault="007B67A7"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 xml:space="preserve">Se diseña un diagrama de clases en el que se identifican todos los objetos y sus relaciones, así como los atributos y métodos con parámetros de la </w:t>
            </w:r>
            <w:r w:rsidR="00F71E9B" w:rsidRPr="001D22A8">
              <w:rPr>
                <w:rFonts w:asciiTheme="minorHAnsi" w:hAnsiTheme="minorHAnsi" w:cs="Arial"/>
                <w:color w:val="000000"/>
                <w:sz w:val="22"/>
                <w:szCs w:val="24"/>
              </w:rPr>
              <w:t>aplicación</w:t>
            </w:r>
          </w:p>
          <w:p w:rsidR="00B56886" w:rsidRPr="001D22A8" w:rsidRDefault="00B56886"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c>
          <w:tcPr>
            <w:tcW w:w="2658" w:type="dxa"/>
            <w:hideMark/>
          </w:tcPr>
          <w:p w:rsidR="007B67A7" w:rsidRPr="001D22A8" w:rsidRDefault="007B67A7"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Se diseña un diagrama de clases en el que se identifican los objetos y algunas relaciones, así como los atributos y métodos pero se obvian los parámetros o no se incluyen todo los métodos.</w:t>
            </w:r>
          </w:p>
          <w:p w:rsidR="00B56886" w:rsidRPr="001D22A8" w:rsidRDefault="00B56886"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c>
          <w:tcPr>
            <w:tcW w:w="0" w:type="auto"/>
            <w:hideMark/>
          </w:tcPr>
          <w:p w:rsidR="007B67A7" w:rsidRPr="001D22A8" w:rsidRDefault="007B67A7"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Se diseña un diagrama de clases en el que se identifican algunos  objetos y relaciones, no se definen correctamente las acciones y atributos</w:t>
            </w:r>
          </w:p>
          <w:p w:rsidR="00B56886" w:rsidRPr="001D22A8" w:rsidRDefault="00B56886"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c>
          <w:tcPr>
            <w:tcW w:w="0" w:type="auto"/>
            <w:hideMark/>
          </w:tcPr>
          <w:p w:rsidR="00B56886" w:rsidRPr="001D22A8" w:rsidRDefault="007B67A7"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No se realizó el diagrama de clases o este no cumple con los requisitos mínimos para su aplicación.</w:t>
            </w:r>
          </w:p>
        </w:tc>
      </w:tr>
      <w:tr w:rsidR="00F71E9B" w:rsidRPr="001D22A8" w:rsidTr="001D22A8">
        <w:tc>
          <w:tcPr>
            <w:cnfStyle w:val="001000000000" w:firstRow="0" w:lastRow="0" w:firstColumn="1" w:lastColumn="0" w:oddVBand="0" w:evenVBand="0" w:oddHBand="0" w:evenHBand="0" w:firstRowFirstColumn="0" w:firstRowLastColumn="0" w:lastRowFirstColumn="0" w:lastRowLastColumn="0"/>
            <w:tcW w:w="1249" w:type="dxa"/>
            <w:vAlign w:val="center"/>
            <w:hideMark/>
          </w:tcPr>
          <w:p w:rsidR="00B56886" w:rsidRPr="00B56886" w:rsidRDefault="007B67A7" w:rsidP="001D22A8">
            <w:pPr>
              <w:rPr>
                <w:rFonts w:asciiTheme="minorHAnsi" w:hAnsiTheme="minorHAnsi"/>
                <w:sz w:val="24"/>
                <w:szCs w:val="24"/>
              </w:rPr>
            </w:pPr>
            <w:r>
              <w:rPr>
                <w:rFonts w:asciiTheme="minorHAnsi" w:hAnsiTheme="minorHAnsi" w:cs="Arial"/>
                <w:color w:val="000000"/>
                <w:sz w:val="24"/>
                <w:szCs w:val="24"/>
              </w:rPr>
              <w:t>Diseño de Base de Datos y Su Desarrollo</w:t>
            </w:r>
          </w:p>
          <w:p w:rsidR="00B56886" w:rsidRPr="00B56886" w:rsidRDefault="00B56886" w:rsidP="001D22A8">
            <w:pPr>
              <w:rPr>
                <w:rFonts w:asciiTheme="minorHAnsi" w:hAnsiTheme="minorHAnsi"/>
                <w:sz w:val="24"/>
                <w:szCs w:val="24"/>
              </w:rPr>
            </w:pPr>
            <w:r w:rsidRPr="00B56886">
              <w:rPr>
                <w:rFonts w:asciiTheme="minorHAnsi" w:hAnsiTheme="minorHAnsi" w:cs="Arial"/>
                <w:color w:val="000000"/>
                <w:sz w:val="24"/>
                <w:szCs w:val="24"/>
              </w:rPr>
              <w:t>(</w:t>
            </w:r>
            <w:r w:rsidR="007B67A7">
              <w:rPr>
                <w:rFonts w:asciiTheme="minorHAnsi" w:hAnsiTheme="minorHAnsi" w:cs="Arial"/>
                <w:color w:val="000000"/>
                <w:sz w:val="24"/>
                <w:szCs w:val="24"/>
              </w:rPr>
              <w:t>3</w:t>
            </w:r>
            <w:r w:rsidRPr="00B56886">
              <w:rPr>
                <w:rFonts w:asciiTheme="minorHAnsi" w:hAnsiTheme="minorHAnsi" w:cs="Arial"/>
                <w:color w:val="000000"/>
                <w:sz w:val="24"/>
                <w:szCs w:val="24"/>
              </w:rPr>
              <w:t>0%)</w:t>
            </w:r>
          </w:p>
        </w:tc>
        <w:tc>
          <w:tcPr>
            <w:tcW w:w="2403" w:type="dxa"/>
            <w:hideMark/>
          </w:tcPr>
          <w:p w:rsidR="00B56886" w:rsidRPr="001D22A8" w:rsidRDefault="007B67A7" w:rsidP="001D22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Se realizó correctamente el diagrama MER, diagramando relaciones, campos y  tipos de datos,</w:t>
            </w:r>
            <w:r w:rsidR="00F71E9B" w:rsidRPr="001D22A8">
              <w:rPr>
                <w:rFonts w:asciiTheme="minorHAnsi" w:hAnsiTheme="minorHAnsi" w:cs="Arial"/>
                <w:color w:val="000000"/>
                <w:sz w:val="22"/>
                <w:szCs w:val="24"/>
              </w:rPr>
              <w:t xml:space="preserve"> además de se cumple con la identidad referencial</w:t>
            </w:r>
            <w:r w:rsidRPr="001D22A8">
              <w:rPr>
                <w:rFonts w:asciiTheme="minorHAnsi" w:hAnsiTheme="minorHAnsi" w:cs="Arial"/>
                <w:color w:val="000000"/>
                <w:sz w:val="22"/>
                <w:szCs w:val="24"/>
              </w:rPr>
              <w:t xml:space="preserve"> </w:t>
            </w:r>
            <w:r w:rsidR="00F71E9B" w:rsidRPr="001D22A8">
              <w:rPr>
                <w:rFonts w:asciiTheme="minorHAnsi" w:hAnsiTheme="minorHAnsi" w:cs="Arial"/>
                <w:color w:val="000000"/>
                <w:sz w:val="22"/>
                <w:szCs w:val="24"/>
              </w:rPr>
              <w:t xml:space="preserve">se entrega </w:t>
            </w:r>
            <w:proofErr w:type="spellStart"/>
            <w:r w:rsidRPr="001D22A8">
              <w:rPr>
                <w:rFonts w:asciiTheme="minorHAnsi" w:hAnsiTheme="minorHAnsi" w:cs="Arial"/>
                <w:color w:val="000000"/>
                <w:sz w:val="22"/>
                <w:szCs w:val="24"/>
              </w:rPr>
              <w:t>Query</w:t>
            </w:r>
            <w:proofErr w:type="spellEnd"/>
            <w:r w:rsidRPr="001D22A8">
              <w:rPr>
                <w:rFonts w:asciiTheme="minorHAnsi" w:hAnsiTheme="minorHAnsi" w:cs="Arial"/>
                <w:color w:val="000000"/>
                <w:sz w:val="22"/>
                <w:szCs w:val="24"/>
              </w:rPr>
              <w:t xml:space="preserve"> SQL que se ejecuta exitosamente.</w:t>
            </w:r>
          </w:p>
        </w:tc>
        <w:tc>
          <w:tcPr>
            <w:tcW w:w="2658" w:type="dxa"/>
            <w:hideMark/>
          </w:tcPr>
          <w:p w:rsidR="00B56886" w:rsidRPr="001D22A8" w:rsidRDefault="00F71E9B" w:rsidP="001D22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 xml:space="preserve">Se realizó el diagrama MER aunque con fallas en el diseño, diagramando relaciones, campos y establecimiento de los tipos de datos, no se cumple completamente con la integridad referencial, y el </w:t>
            </w:r>
            <w:proofErr w:type="spellStart"/>
            <w:r w:rsidRPr="001D22A8">
              <w:rPr>
                <w:rFonts w:asciiTheme="minorHAnsi" w:hAnsiTheme="minorHAnsi" w:cs="Arial"/>
                <w:color w:val="000000"/>
                <w:sz w:val="22"/>
                <w:szCs w:val="24"/>
              </w:rPr>
              <w:t>Query</w:t>
            </w:r>
            <w:proofErr w:type="spellEnd"/>
            <w:r w:rsidRPr="001D22A8">
              <w:rPr>
                <w:rFonts w:asciiTheme="minorHAnsi" w:hAnsiTheme="minorHAnsi" w:cs="Arial"/>
                <w:color w:val="000000"/>
                <w:sz w:val="22"/>
                <w:szCs w:val="24"/>
              </w:rPr>
              <w:t xml:space="preserve"> se ejecuta correctamente</w:t>
            </w:r>
          </w:p>
        </w:tc>
        <w:tc>
          <w:tcPr>
            <w:tcW w:w="0" w:type="auto"/>
            <w:hideMark/>
          </w:tcPr>
          <w:p w:rsidR="00B56886" w:rsidRPr="001D22A8" w:rsidRDefault="00F71E9B" w:rsidP="001D22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Se entrega el Diagrama MER, pero con errores en el diseño, campos, relaciones o tipos de datos, no se cumple con la integridad referencial y el ejecuta pero con errores.</w:t>
            </w:r>
          </w:p>
        </w:tc>
        <w:tc>
          <w:tcPr>
            <w:tcW w:w="0" w:type="auto"/>
            <w:hideMark/>
          </w:tcPr>
          <w:p w:rsidR="00B56886" w:rsidRPr="001D22A8" w:rsidRDefault="00F71E9B" w:rsidP="001D22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 xml:space="preserve">No se entrega el Diagrama MER, o su diseño es muy deficiente, El </w:t>
            </w:r>
            <w:proofErr w:type="spellStart"/>
            <w:r w:rsidRPr="001D22A8">
              <w:rPr>
                <w:rFonts w:asciiTheme="minorHAnsi" w:hAnsiTheme="minorHAnsi" w:cs="Arial"/>
                <w:color w:val="000000"/>
                <w:sz w:val="22"/>
                <w:szCs w:val="24"/>
              </w:rPr>
              <w:t>Query</w:t>
            </w:r>
            <w:proofErr w:type="spellEnd"/>
            <w:r w:rsidRPr="001D22A8">
              <w:rPr>
                <w:rFonts w:asciiTheme="minorHAnsi" w:hAnsiTheme="minorHAnsi" w:cs="Arial"/>
                <w:color w:val="000000"/>
                <w:sz w:val="22"/>
                <w:szCs w:val="24"/>
              </w:rPr>
              <w:t xml:space="preserve"> no ejecuta o no se entrega.</w:t>
            </w:r>
          </w:p>
        </w:tc>
      </w:tr>
      <w:tr w:rsidR="00F71E9B" w:rsidRPr="001D22A8" w:rsidTr="001D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vAlign w:val="center"/>
            <w:hideMark/>
          </w:tcPr>
          <w:p w:rsidR="00B56886" w:rsidRPr="00B56886" w:rsidRDefault="00F71E9B" w:rsidP="001D22A8">
            <w:pPr>
              <w:rPr>
                <w:rFonts w:asciiTheme="minorHAnsi" w:hAnsiTheme="minorHAnsi"/>
                <w:sz w:val="24"/>
                <w:szCs w:val="24"/>
              </w:rPr>
            </w:pPr>
            <w:r>
              <w:rPr>
                <w:rFonts w:asciiTheme="minorHAnsi" w:hAnsiTheme="minorHAnsi" w:cs="Arial"/>
                <w:color w:val="000000"/>
                <w:sz w:val="24"/>
                <w:szCs w:val="24"/>
              </w:rPr>
              <w:t>Aplicación Funcional en alguno de los lenguajes</w:t>
            </w:r>
          </w:p>
          <w:p w:rsidR="00B56886" w:rsidRPr="00B56886" w:rsidRDefault="00F71E9B" w:rsidP="001D22A8">
            <w:pPr>
              <w:rPr>
                <w:rFonts w:asciiTheme="minorHAnsi" w:hAnsiTheme="minorHAnsi"/>
                <w:sz w:val="24"/>
                <w:szCs w:val="24"/>
              </w:rPr>
            </w:pPr>
            <w:r>
              <w:rPr>
                <w:rFonts w:asciiTheme="minorHAnsi" w:hAnsiTheme="minorHAnsi" w:cs="Arial"/>
                <w:color w:val="000000"/>
                <w:sz w:val="24"/>
                <w:szCs w:val="24"/>
              </w:rPr>
              <w:t>(5</w:t>
            </w:r>
            <w:r w:rsidR="00B56886" w:rsidRPr="00B56886">
              <w:rPr>
                <w:rFonts w:asciiTheme="minorHAnsi" w:hAnsiTheme="minorHAnsi" w:cs="Arial"/>
                <w:color w:val="000000"/>
                <w:sz w:val="24"/>
                <w:szCs w:val="24"/>
              </w:rPr>
              <w:t>0%)</w:t>
            </w:r>
          </w:p>
        </w:tc>
        <w:tc>
          <w:tcPr>
            <w:tcW w:w="2403" w:type="dxa"/>
            <w:hideMark/>
          </w:tcPr>
          <w:p w:rsidR="00B56886" w:rsidRPr="001D22A8" w:rsidRDefault="00F71E9B"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La aplicación</w:t>
            </w:r>
            <w:r w:rsidR="00B56886" w:rsidRPr="001D22A8">
              <w:rPr>
                <w:rFonts w:asciiTheme="minorHAnsi" w:hAnsiTheme="minorHAnsi" w:cs="Arial"/>
                <w:color w:val="000000"/>
                <w:sz w:val="22"/>
                <w:szCs w:val="24"/>
              </w:rPr>
              <w:t xml:space="preserve"> muestra los resultados esperados, en función de los datos de entrada</w:t>
            </w:r>
            <w:r w:rsidRPr="001D22A8">
              <w:rPr>
                <w:rFonts w:asciiTheme="minorHAnsi" w:hAnsiTheme="minorHAnsi" w:cs="Arial"/>
                <w:color w:val="000000"/>
                <w:sz w:val="22"/>
                <w:szCs w:val="24"/>
              </w:rPr>
              <w:t xml:space="preserve">, cumpliendo con todos </w:t>
            </w:r>
            <w:proofErr w:type="spellStart"/>
            <w:r w:rsidRPr="001D22A8">
              <w:rPr>
                <w:rFonts w:asciiTheme="minorHAnsi" w:hAnsiTheme="minorHAnsi" w:cs="Arial"/>
                <w:color w:val="000000"/>
                <w:sz w:val="22"/>
                <w:szCs w:val="24"/>
              </w:rPr>
              <w:t>lo</w:t>
            </w:r>
            <w:proofErr w:type="spellEnd"/>
            <w:r w:rsidRPr="001D22A8">
              <w:rPr>
                <w:rFonts w:asciiTheme="minorHAnsi" w:hAnsiTheme="minorHAnsi" w:cs="Arial"/>
                <w:color w:val="000000"/>
                <w:sz w:val="22"/>
                <w:szCs w:val="24"/>
              </w:rPr>
              <w:t xml:space="preserve"> parámetros  establecido en el ejercicio.</w:t>
            </w:r>
          </w:p>
        </w:tc>
        <w:tc>
          <w:tcPr>
            <w:tcW w:w="2658" w:type="dxa"/>
            <w:hideMark/>
          </w:tcPr>
          <w:p w:rsidR="00B56886" w:rsidRPr="001D22A8" w:rsidRDefault="00F71E9B"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sz w:val="22"/>
                <w:szCs w:val="24"/>
              </w:rPr>
              <w:t xml:space="preserve">La aplicación se ejecuta correctamente y muestra los resultados esperados aunque no cumple con todos los criterios establecidos en el ejercicio.    </w:t>
            </w:r>
          </w:p>
        </w:tc>
        <w:tc>
          <w:tcPr>
            <w:tcW w:w="0" w:type="auto"/>
            <w:hideMark/>
          </w:tcPr>
          <w:p w:rsidR="00B56886" w:rsidRPr="001D22A8" w:rsidRDefault="00F71E9B"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Aplicación se ejecuta pero no muestra correctamente los resultados  y se evidencian fallas, además de que no cumple con todo lo establecido en el ejercicio</w:t>
            </w:r>
          </w:p>
        </w:tc>
        <w:tc>
          <w:tcPr>
            <w:tcW w:w="0" w:type="auto"/>
            <w:hideMark/>
          </w:tcPr>
          <w:p w:rsidR="00B56886" w:rsidRPr="001D22A8" w:rsidRDefault="00B56886" w:rsidP="001D22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r w:rsidRPr="001D22A8">
              <w:rPr>
                <w:rFonts w:asciiTheme="minorHAnsi" w:hAnsiTheme="minorHAnsi" w:cs="Arial"/>
                <w:color w:val="000000"/>
                <w:sz w:val="22"/>
                <w:szCs w:val="24"/>
              </w:rPr>
              <w:t>El programa no genera una salida</w:t>
            </w:r>
            <w:r w:rsidR="00F71E9B" w:rsidRPr="001D22A8">
              <w:rPr>
                <w:rFonts w:asciiTheme="minorHAnsi" w:hAnsiTheme="minorHAnsi" w:cs="Arial"/>
                <w:color w:val="000000"/>
                <w:sz w:val="22"/>
                <w:szCs w:val="24"/>
              </w:rPr>
              <w:t xml:space="preserve"> o </w:t>
            </w:r>
            <w:r w:rsidR="009C6BAE" w:rsidRPr="001D22A8">
              <w:rPr>
                <w:rFonts w:asciiTheme="minorHAnsi" w:hAnsiTheme="minorHAnsi" w:cs="Arial"/>
                <w:color w:val="000000"/>
                <w:sz w:val="22"/>
                <w:szCs w:val="24"/>
              </w:rPr>
              <w:t>no se entrega la aplicación.</w:t>
            </w:r>
          </w:p>
        </w:tc>
      </w:tr>
    </w:tbl>
    <w:p w:rsidR="009C6BAE" w:rsidRPr="00B56886" w:rsidRDefault="009C6BAE" w:rsidP="001D22A8">
      <w:pPr>
        <w:spacing w:line="276" w:lineRule="auto"/>
        <w:rPr>
          <w:rFonts w:ascii="Calibri" w:hAnsi="Calibri" w:cs="Calibri"/>
          <w:sz w:val="24"/>
        </w:rPr>
      </w:pPr>
    </w:p>
    <w:sectPr w:rsidR="009C6BAE" w:rsidRPr="00B56886" w:rsidSect="005A22C1">
      <w:headerReference w:type="default" r:id="rId9"/>
      <w:footerReference w:type="default" r:id="rId10"/>
      <w:pgSz w:w="12242" w:h="15842" w:code="1"/>
      <w:pgMar w:top="3544" w:right="1134" w:bottom="1135" w:left="1134" w:header="720" w:footer="6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5F5" w:rsidRDefault="00AE25F5" w:rsidP="00B35804">
      <w:pPr>
        <w:pStyle w:val="NormalWeb"/>
      </w:pPr>
      <w:r>
        <w:separator/>
      </w:r>
    </w:p>
  </w:endnote>
  <w:endnote w:type="continuationSeparator" w:id="0">
    <w:p w:rsidR="00AE25F5" w:rsidRDefault="00AE25F5" w:rsidP="00B35804">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14B" w:rsidRPr="00033883" w:rsidRDefault="00B23967" w:rsidP="00033883">
    <w:pPr>
      <w:jc w:val="right"/>
      <w:rPr>
        <w:rFonts w:ascii="Arial" w:hAnsi="Arial" w:cs="Arial"/>
        <w:sz w:val="16"/>
        <w:szCs w:val="16"/>
      </w:rPr>
    </w:pPr>
    <w:r>
      <w:rPr>
        <w:b/>
        <w:noProof/>
        <w:sz w:val="22"/>
      </w:rPr>
      <w:drawing>
        <wp:anchor distT="0" distB="0" distL="114300" distR="114300" simplePos="0" relativeHeight="251660800" behindDoc="1" locked="0" layoutInCell="1" allowOverlap="1" wp14:anchorId="0360FE7F" wp14:editId="3B0FEFA1">
          <wp:simplePos x="0" y="0"/>
          <wp:positionH relativeFrom="margin">
            <wp:posOffset>-34290</wp:posOffset>
          </wp:positionH>
          <wp:positionV relativeFrom="margin">
            <wp:posOffset>7584440</wp:posOffset>
          </wp:positionV>
          <wp:extent cx="6324600" cy="114300"/>
          <wp:effectExtent l="0" t="0" r="0" b="0"/>
          <wp:wrapNone/>
          <wp:docPr id="26" name="Imagen 26" descr="C:\Users\Carlos\Google Drive\SENA Virtual\Anuncios\images\bg_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Google Drive\SENA Virtual\Anuncios\images\bg_bod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14B">
      <w:rPr>
        <w:rFonts w:ascii="Arial" w:hAnsi="Arial" w:cs="Arial"/>
        <w:noProof/>
        <w:sz w:val="16"/>
        <w:szCs w:val="16"/>
      </w:rPr>
      <mc:AlternateContent>
        <mc:Choice Requires="wps">
          <w:drawing>
            <wp:anchor distT="0" distB="0" distL="114300" distR="114300" simplePos="0" relativeHeight="251656704" behindDoc="0" locked="0" layoutInCell="1" allowOverlap="1" wp14:anchorId="6D68D4BE" wp14:editId="69B67462">
              <wp:simplePos x="0" y="0"/>
              <wp:positionH relativeFrom="column">
                <wp:posOffset>5257800</wp:posOffset>
              </wp:positionH>
              <wp:positionV relativeFrom="paragraph">
                <wp:posOffset>35560</wp:posOffset>
              </wp:positionV>
              <wp:extent cx="1028700" cy="2286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wps:spPr>
                    <wps:txbx>
                      <w:txbxContent>
                        <w:p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ED134E">
                            <w:rPr>
                              <w:rStyle w:val="Nmerodepgina"/>
                              <w:rFonts w:ascii="Arial" w:hAnsi="Arial" w:cs="Arial"/>
                              <w:noProof/>
                              <w:sz w:val="16"/>
                              <w:szCs w:val="16"/>
                            </w:rPr>
                            <w:t>1</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ED134E">
                            <w:rPr>
                              <w:rStyle w:val="Nmerodepgina"/>
                              <w:rFonts w:ascii="Arial" w:hAnsi="Arial" w:cs="Arial"/>
                              <w:noProof/>
                              <w:sz w:val="16"/>
                              <w:szCs w:val="16"/>
                            </w:rPr>
                            <w:t>5</w:t>
                          </w:r>
                          <w:r w:rsidRPr="00033883">
                            <w:rPr>
                              <w:rStyle w:val="Nmerodepgina"/>
                              <w:rFonts w:ascii="Arial" w:hAnsi="Arial" w:cs="Arial"/>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8D4BE" id="_x0000_t202" coordsize="21600,21600" o:spt="202" path="m,l,21600r21600,l21600,xe">
              <v:stroke joinstyle="miter"/>
              <v:path gradientshapeok="t" o:connecttype="rect"/>
            </v:shapetype>
            <v:shape id="Text Box 30" o:spid="_x0000_s1027" type="#_x0000_t202" style="position:absolute;left:0;text-align:left;margin-left:414pt;margin-top:2.8pt;width:81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" filled="f" stroked="f">
              <v:textbox>
                <w:txbxContent>
                  <w:p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ED134E">
                      <w:rPr>
                        <w:rStyle w:val="Nmerodepgina"/>
                        <w:rFonts w:ascii="Arial" w:hAnsi="Arial" w:cs="Arial"/>
                        <w:noProof/>
                        <w:sz w:val="16"/>
                        <w:szCs w:val="16"/>
                      </w:rPr>
                      <w:t>1</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ED134E">
                      <w:rPr>
                        <w:rStyle w:val="Nmerodepgina"/>
                        <w:rFonts w:ascii="Arial" w:hAnsi="Arial" w:cs="Arial"/>
                        <w:noProof/>
                        <w:sz w:val="16"/>
                        <w:szCs w:val="16"/>
                      </w:rPr>
                      <w:t>5</w:t>
                    </w:r>
                    <w:r w:rsidRPr="00033883">
                      <w:rPr>
                        <w:rStyle w:val="Nmerodepgina"/>
                        <w:rFonts w:ascii="Arial" w:hAnsi="Arial" w:cs="Arial"/>
                        <w:sz w:val="16"/>
                        <w:szCs w:val="16"/>
                      </w:rPr>
                      <w:fldChar w:fldCharType="end"/>
                    </w:r>
                  </w:p>
                </w:txbxContent>
              </v:textbox>
            </v:shape>
          </w:pict>
        </mc:Fallback>
      </mc:AlternateContent>
    </w:r>
  </w:p>
  <w:p w:rsidR="000C014B" w:rsidRDefault="000C014B" w:rsidP="00842A2A">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5F5" w:rsidRDefault="00AE25F5" w:rsidP="00B35804">
      <w:pPr>
        <w:pStyle w:val="NormalWeb"/>
      </w:pPr>
      <w:r>
        <w:separator/>
      </w:r>
    </w:p>
  </w:footnote>
  <w:footnote w:type="continuationSeparator" w:id="0">
    <w:p w:rsidR="00AE25F5" w:rsidRDefault="00AE25F5" w:rsidP="00B35804">
      <w:pPr>
        <w:pStyle w:val="NormalWeb"/>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14B" w:rsidRPr="009106AA" w:rsidRDefault="009C6BAE" w:rsidP="009106AA">
    <w:pPr>
      <w:pStyle w:val="Encabezado"/>
    </w:pPr>
    <w:r>
      <w:rPr>
        <w:noProof/>
      </w:rPr>
      <w:drawing>
        <wp:inline distT="0" distB="0" distL="0" distR="0">
          <wp:extent cx="6324600" cy="1714500"/>
          <wp:effectExtent l="0" t="0" r="0" b="0"/>
          <wp:docPr id="1" name="Imagen 1" descr="header_fase_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fase_desarrol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0" cy="1714500"/>
                  </a:xfrm>
                  <a:prstGeom prst="rect">
                    <a:avLst/>
                  </a:prstGeom>
                  <a:noFill/>
                  <a:ln>
                    <a:noFill/>
                  </a:ln>
                </pic:spPr>
              </pic:pic>
            </a:graphicData>
          </a:graphic>
        </wp:inline>
      </w:drawing>
    </w:r>
    <w:r w:rsidR="00896A2C">
      <w:rPr>
        <w:noProof/>
      </w:rPr>
      <mc:AlternateContent>
        <mc:Choice Requires="wps">
          <w:drawing>
            <wp:anchor distT="0" distB="0" distL="114300" distR="114300" simplePos="0" relativeHeight="251655680" behindDoc="0" locked="0" layoutInCell="1" allowOverlap="1" wp14:anchorId="2458ED56" wp14:editId="0295B8A3">
              <wp:simplePos x="0" y="0"/>
              <wp:positionH relativeFrom="column">
                <wp:posOffset>1632585</wp:posOffset>
              </wp:positionH>
              <wp:positionV relativeFrom="paragraph">
                <wp:posOffset>1200150</wp:posOffset>
              </wp:positionV>
              <wp:extent cx="1247775" cy="51435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noFill/>
                      <a:ln>
                        <a:noFill/>
                      </a:ln>
                      <a:extLst/>
                    </wps:spPr>
                    <wps:txbx>
                      <w:txbxContent>
                        <w:p w:rsidR="00B23967" w:rsidRPr="00896A2C" w:rsidRDefault="00B23967" w:rsidP="00B23967">
                          <w:pPr>
                            <w:jc w:val="center"/>
                            <w:rPr>
                              <w:rFonts w:ascii="Calibri" w:hAnsi="Calibri" w:cs="Calibri"/>
                              <w:b/>
                              <w:bCs/>
                              <w:iCs/>
                              <w:color w:val="BFBFBF" w:themeColor="background1" w:themeShade="BF"/>
                              <w:sz w:val="22"/>
                              <w:szCs w:val="24"/>
                            </w:rPr>
                          </w:pPr>
                          <w:r w:rsidRPr="00896A2C">
                            <w:rPr>
                              <w:rFonts w:ascii="Calibri" w:hAnsi="Calibri" w:cs="Calibri"/>
                              <w:b/>
                              <w:bCs/>
                              <w:iCs/>
                              <w:color w:val="BFBFBF" w:themeColor="background1" w:themeShade="BF"/>
                              <w:sz w:val="22"/>
                              <w:szCs w:val="24"/>
                            </w:rPr>
                            <w:t>SOGAMOSO</w:t>
                          </w:r>
                        </w:p>
                        <w:p w:rsidR="00B23967" w:rsidRPr="00896A2C" w:rsidRDefault="00B23967" w:rsidP="00B23967">
                          <w:pPr>
                            <w:jc w:val="center"/>
                            <w:rPr>
                              <w:rFonts w:ascii="Calibri" w:hAnsi="Calibri" w:cs="Calibri"/>
                              <w:bCs/>
                              <w:iCs/>
                              <w:color w:val="BFBFBF" w:themeColor="background1" w:themeShade="BF"/>
                              <w:sz w:val="22"/>
                              <w:szCs w:val="24"/>
                            </w:rPr>
                          </w:pPr>
                          <w:r w:rsidRPr="00896A2C">
                            <w:rPr>
                              <w:rFonts w:ascii="Calibri" w:hAnsi="Calibri" w:cs="Calibri"/>
                              <w:bCs/>
                              <w:iCs/>
                              <w:color w:val="BFBFBF" w:themeColor="background1" w:themeShade="BF"/>
                              <w:sz w:val="22"/>
                              <w:szCs w:val="24"/>
                            </w:rPr>
                            <w:t>5</w:t>
                          </w:r>
                          <w:r w:rsidR="00452A6C">
                            <w:rPr>
                              <w:rFonts w:ascii="Calibri" w:hAnsi="Calibri" w:cs="Calibri"/>
                              <w:bCs/>
                              <w:iCs/>
                              <w:color w:val="BFBFBF" w:themeColor="background1" w:themeShade="BF"/>
                              <w:sz w:val="22"/>
                              <w:szCs w:val="24"/>
                            </w:rPr>
                            <w:t>97882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8ED56" id="Rectangle 12" o:spid="_x0000_s1026" style="position:absolute;margin-left:128.55pt;margin-top:94.5pt;width:98.25pt;height: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" filled="f" stroked="f">
              <v:textbox>
                <w:txbxContent>
                  <w:p w:rsidR="00B23967" w:rsidRPr="00896A2C" w:rsidRDefault="00B23967" w:rsidP="00B23967">
                    <w:pPr>
                      <w:jc w:val="center"/>
                      <w:rPr>
                        <w:rFonts w:ascii="Calibri" w:hAnsi="Calibri" w:cs="Calibri"/>
                        <w:b/>
                        <w:bCs/>
                        <w:iCs/>
                        <w:color w:val="BFBFBF" w:themeColor="background1" w:themeShade="BF"/>
                        <w:sz w:val="22"/>
                        <w:szCs w:val="24"/>
                      </w:rPr>
                    </w:pPr>
                    <w:r w:rsidRPr="00896A2C">
                      <w:rPr>
                        <w:rFonts w:ascii="Calibri" w:hAnsi="Calibri" w:cs="Calibri"/>
                        <w:b/>
                        <w:bCs/>
                        <w:iCs/>
                        <w:color w:val="BFBFBF" w:themeColor="background1" w:themeShade="BF"/>
                        <w:sz w:val="22"/>
                        <w:szCs w:val="24"/>
                      </w:rPr>
                      <w:t>SOGAMOSO</w:t>
                    </w:r>
                  </w:p>
                  <w:p w:rsidR="00B23967" w:rsidRPr="00896A2C" w:rsidRDefault="00B23967" w:rsidP="00B23967">
                    <w:pPr>
                      <w:jc w:val="center"/>
                      <w:rPr>
                        <w:rFonts w:ascii="Calibri" w:hAnsi="Calibri" w:cs="Calibri"/>
                        <w:bCs/>
                        <w:iCs/>
                        <w:color w:val="BFBFBF" w:themeColor="background1" w:themeShade="BF"/>
                        <w:sz w:val="22"/>
                        <w:szCs w:val="24"/>
                      </w:rPr>
                    </w:pPr>
                    <w:r w:rsidRPr="00896A2C">
                      <w:rPr>
                        <w:rFonts w:ascii="Calibri" w:hAnsi="Calibri" w:cs="Calibri"/>
                        <w:bCs/>
                        <w:iCs/>
                        <w:color w:val="BFBFBF" w:themeColor="background1" w:themeShade="BF"/>
                        <w:sz w:val="22"/>
                        <w:szCs w:val="24"/>
                      </w:rPr>
                      <w:t>5</w:t>
                    </w:r>
                    <w:r w:rsidR="00452A6C">
                      <w:rPr>
                        <w:rFonts w:ascii="Calibri" w:hAnsi="Calibri" w:cs="Calibri"/>
                        <w:bCs/>
                        <w:iCs/>
                        <w:color w:val="BFBFBF" w:themeColor="background1" w:themeShade="BF"/>
                        <w:sz w:val="22"/>
                        <w:szCs w:val="24"/>
                      </w:rPr>
                      <w:t>97882</w:t>
                    </w:r>
                  </w:p>
                </w:txbxContent>
              </v:textbox>
            </v:rect>
          </w:pict>
        </mc:Fallback>
      </mc:AlternateContent>
    </w:r>
    <w:r w:rsidR="00A775A9">
      <w:rPr>
        <w:rFonts w:ascii="Calibri" w:hAnsi="Calibri" w:cs="Calibri"/>
        <w:noProof/>
        <w:sz w:val="24"/>
      </w:rPr>
      <w:drawing>
        <wp:anchor distT="0" distB="0" distL="114300" distR="114300" simplePos="0" relativeHeight="251656192" behindDoc="1" locked="0" layoutInCell="1" allowOverlap="1" wp14:anchorId="1F686465" wp14:editId="02E036AF">
          <wp:simplePos x="0" y="0"/>
          <wp:positionH relativeFrom="margin">
            <wp:posOffset>-11430</wp:posOffset>
          </wp:positionH>
          <wp:positionV relativeFrom="margin">
            <wp:posOffset>2209800</wp:posOffset>
          </wp:positionV>
          <wp:extent cx="6324600" cy="1600200"/>
          <wp:effectExtent l="0" t="0" r="0" b="0"/>
          <wp:wrapNone/>
          <wp:docPr id="25" name="Imagen 25" descr="C:\Users\Carlos\Google Drive\SENA Presencial\Logo-A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Google Drive\SENA Presencial\Logo-ADSI.png"/>
                  <pic:cNvPicPr>
                    <a:picLocks noChangeAspect="1" noChangeArrowheads="1"/>
                  </pic:cNvPicPr>
                </pic:nvPicPr>
                <pic:blipFill rotWithShape="1">
                  <a:blip r:embed="rId2">
                    <a:lum bright="70000" contrast="-70000"/>
                    <a:extLst>
                      <a:ext uri="{BEBA8EAE-BF5A-486C-A8C5-ECC9F3942E4B}">
                        <a14:imgProps xmlns:a14="http://schemas.microsoft.com/office/drawing/2010/main">
                          <a14:imgLayer r:embed="rId3">
                            <a14:imgEffect>
                              <a14:sharpenSoften amount="-60000"/>
                            </a14:imgEffect>
                          </a14:imgLayer>
                        </a14:imgProps>
                      </a:ext>
                      <a:ext uri="{28A0092B-C50C-407E-A947-70E740481C1C}">
                        <a14:useLocalDpi xmlns:a14="http://schemas.microsoft.com/office/drawing/2010/main" val="0"/>
                      </a:ext>
                    </a:extLst>
                  </a:blip>
                  <a:srcRect b="20000"/>
                  <a:stretch/>
                </pic:blipFill>
                <pic:spPr bwMode="auto">
                  <a:xfrm>
                    <a:off x="0" y="0"/>
                    <a:ext cx="632460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43"/>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9"/>
    <w:multiLevelType w:val="multilevel"/>
    <w:tmpl w:val="00000009"/>
    <w:name w:val="WW8Num156"/>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A"/>
    <w:multiLevelType w:val="multilevel"/>
    <w:tmpl w:val="0000000A"/>
    <w:name w:val="WW8Num181"/>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4376C78"/>
    <w:multiLevelType w:val="hybridMultilevel"/>
    <w:tmpl w:val="129C3186"/>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4D784C"/>
    <w:multiLevelType w:val="hybridMultilevel"/>
    <w:tmpl w:val="CECC1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021CEC"/>
    <w:multiLevelType w:val="hybridMultilevel"/>
    <w:tmpl w:val="7E086EA6"/>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9E0A39"/>
    <w:multiLevelType w:val="hybridMultilevel"/>
    <w:tmpl w:val="117400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6F55FA"/>
    <w:multiLevelType w:val="hybridMultilevel"/>
    <w:tmpl w:val="23DE53E0"/>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31489"/>
    <w:multiLevelType w:val="hybridMultilevel"/>
    <w:tmpl w:val="41A269E6"/>
    <w:lvl w:ilvl="0" w:tplc="ADF041AE">
      <w:numFmt w:val="bullet"/>
      <w:lvlText w:val="-"/>
      <w:lvlJc w:val="left"/>
      <w:pPr>
        <w:ind w:left="720" w:hanging="360"/>
      </w:pPr>
      <w:rPr>
        <w:rFonts w:ascii="Calibri" w:eastAsia="Times New Roman"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972026"/>
    <w:multiLevelType w:val="hybridMultilevel"/>
    <w:tmpl w:val="35101B0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0" w15:restartNumberingAfterBreak="0">
    <w:nsid w:val="21881E7F"/>
    <w:multiLevelType w:val="hybridMultilevel"/>
    <w:tmpl w:val="57D61F96"/>
    <w:lvl w:ilvl="0" w:tplc="6534E0FA">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A27677A"/>
    <w:multiLevelType w:val="hybridMultilevel"/>
    <w:tmpl w:val="1BA27A2E"/>
    <w:lvl w:ilvl="0" w:tplc="0C0A0001">
      <w:start w:val="1"/>
      <w:numFmt w:val="bullet"/>
      <w:lvlText w:val=""/>
      <w:lvlJc w:val="left"/>
      <w:pPr>
        <w:ind w:left="1068" w:hanging="360"/>
      </w:pPr>
      <w:rPr>
        <w:rFonts w:ascii="Symbol" w:hAnsi="Symbol" w:hint="default"/>
        <w:sz w:val="22"/>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2FA920D3"/>
    <w:multiLevelType w:val="hybridMultilevel"/>
    <w:tmpl w:val="A6B033C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344DA"/>
    <w:multiLevelType w:val="singleLevel"/>
    <w:tmpl w:val="4D2C1630"/>
    <w:lvl w:ilvl="0">
      <w:start w:val="3"/>
      <w:numFmt w:val="bullet"/>
      <w:lvlText w:val="-"/>
      <w:lvlJc w:val="left"/>
      <w:pPr>
        <w:tabs>
          <w:tab w:val="num" w:pos="5670"/>
        </w:tabs>
        <w:ind w:left="5670" w:hanging="5670"/>
      </w:pPr>
      <w:rPr>
        <w:rFonts w:ascii="Times New Roman" w:hAnsi="Times New Roman" w:hint="default"/>
      </w:rPr>
    </w:lvl>
  </w:abstractNum>
  <w:abstractNum w:abstractNumId="14" w15:restartNumberingAfterBreak="0">
    <w:nsid w:val="33DF313D"/>
    <w:multiLevelType w:val="hybridMultilevel"/>
    <w:tmpl w:val="4E269A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60F1557"/>
    <w:multiLevelType w:val="hybridMultilevel"/>
    <w:tmpl w:val="D9AEAA6C"/>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C1ADB"/>
    <w:multiLevelType w:val="hybridMultilevel"/>
    <w:tmpl w:val="F3D24DFE"/>
    <w:lvl w:ilvl="0" w:tplc="0C0A000D">
      <w:start w:val="1"/>
      <w:numFmt w:val="bullet"/>
      <w:lvlText w:val=""/>
      <w:lvlJc w:val="left"/>
      <w:pPr>
        <w:ind w:left="1068" w:hanging="360"/>
      </w:pPr>
      <w:rPr>
        <w:rFonts w:ascii="Wingdings" w:hAnsi="Wingdings" w:hint="default"/>
        <w:sz w:val="22"/>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38E91245"/>
    <w:multiLevelType w:val="singleLevel"/>
    <w:tmpl w:val="4D2C1630"/>
    <w:lvl w:ilvl="0">
      <w:start w:val="3"/>
      <w:numFmt w:val="bullet"/>
      <w:lvlText w:val="-"/>
      <w:lvlJc w:val="left"/>
      <w:pPr>
        <w:tabs>
          <w:tab w:val="num" w:pos="5670"/>
        </w:tabs>
        <w:ind w:left="5670" w:hanging="5670"/>
      </w:pPr>
      <w:rPr>
        <w:rFonts w:ascii="Times New Roman" w:hAnsi="Times New Roman" w:hint="default"/>
      </w:rPr>
    </w:lvl>
  </w:abstractNum>
  <w:abstractNum w:abstractNumId="18" w15:restartNumberingAfterBreak="0">
    <w:nsid w:val="3B852BE0"/>
    <w:multiLevelType w:val="hybridMultilevel"/>
    <w:tmpl w:val="809686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424F0E87"/>
    <w:multiLevelType w:val="hybridMultilevel"/>
    <w:tmpl w:val="303CC444"/>
    <w:lvl w:ilvl="0" w:tplc="C334450C">
      <w:start w:val="3"/>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B4010F"/>
    <w:multiLevelType w:val="hybridMultilevel"/>
    <w:tmpl w:val="7D6064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DD1B77"/>
    <w:multiLevelType w:val="hybridMultilevel"/>
    <w:tmpl w:val="9BA0B5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7CE6354"/>
    <w:multiLevelType w:val="hybridMultilevel"/>
    <w:tmpl w:val="BFD25004"/>
    <w:lvl w:ilvl="0" w:tplc="ADF041AE">
      <w:numFmt w:val="bullet"/>
      <w:lvlText w:val="-"/>
      <w:lvlJc w:val="left"/>
      <w:pPr>
        <w:ind w:left="1068" w:hanging="360"/>
      </w:pPr>
      <w:rPr>
        <w:rFonts w:ascii="Calibri" w:eastAsia="Times New Roman" w:hAnsi="Calibri" w:cs="Calibri" w:hint="default"/>
        <w:sz w:val="22"/>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490632B6"/>
    <w:multiLevelType w:val="hybridMultilevel"/>
    <w:tmpl w:val="810E7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F74C10"/>
    <w:multiLevelType w:val="hybridMultilevel"/>
    <w:tmpl w:val="B05064DE"/>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347B74"/>
    <w:multiLevelType w:val="hybridMultilevel"/>
    <w:tmpl w:val="A67A1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F1808F9"/>
    <w:multiLevelType w:val="hybridMultilevel"/>
    <w:tmpl w:val="BD7CE0E0"/>
    <w:lvl w:ilvl="0" w:tplc="D5326C32">
      <w:start w:val="3"/>
      <w:numFmt w:val="bullet"/>
      <w:lvlText w:val="-"/>
      <w:lvlJc w:val="left"/>
      <w:pPr>
        <w:ind w:left="720" w:hanging="360"/>
      </w:pPr>
      <w:rPr>
        <w:rFonts w:ascii="Arial" w:eastAsia="Times New Roman" w:hAnsi="Arial" w:cs="Arial" w:hint="default"/>
        <w:lang w:val="es-C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63C013D"/>
    <w:multiLevelType w:val="hybridMultilevel"/>
    <w:tmpl w:val="F4DEAE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CA85637"/>
    <w:multiLevelType w:val="hybridMultilevel"/>
    <w:tmpl w:val="6DAE0AE2"/>
    <w:lvl w:ilvl="0" w:tplc="EB1413B6">
      <w:start w:val="3"/>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29" w15:restartNumberingAfterBreak="0">
    <w:nsid w:val="613A4BC0"/>
    <w:multiLevelType w:val="hybridMultilevel"/>
    <w:tmpl w:val="4448D02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070BB0"/>
    <w:multiLevelType w:val="hybridMultilevel"/>
    <w:tmpl w:val="D3A4F2EE"/>
    <w:lvl w:ilvl="0" w:tplc="0C0A000F">
      <w:start w:val="1"/>
      <w:numFmt w:val="decimal"/>
      <w:lvlText w:val="%1."/>
      <w:lvlJc w:val="left"/>
      <w:pPr>
        <w:ind w:left="1068" w:hanging="360"/>
      </w:pPr>
      <w:rPr>
        <w:rFonts w:hint="default"/>
        <w:sz w:val="22"/>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15:restartNumberingAfterBreak="0">
    <w:nsid w:val="68AE180C"/>
    <w:multiLevelType w:val="hybridMultilevel"/>
    <w:tmpl w:val="55F87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A563E64"/>
    <w:multiLevelType w:val="hybridMultilevel"/>
    <w:tmpl w:val="BD7AA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D7E5790"/>
    <w:multiLevelType w:val="hybridMultilevel"/>
    <w:tmpl w:val="EB049C9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00D7AC8"/>
    <w:multiLevelType w:val="hybridMultilevel"/>
    <w:tmpl w:val="3E3600BC"/>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3451AB"/>
    <w:multiLevelType w:val="hybridMultilevel"/>
    <w:tmpl w:val="A5124BDA"/>
    <w:lvl w:ilvl="0" w:tplc="0C0A0001">
      <w:start w:val="1"/>
      <w:numFmt w:val="bullet"/>
      <w:lvlText w:val=""/>
      <w:lvlJc w:val="left"/>
      <w:pPr>
        <w:ind w:left="1308" w:hanging="360"/>
      </w:pPr>
      <w:rPr>
        <w:rFonts w:ascii="Symbol" w:hAnsi="Symbol" w:hint="default"/>
      </w:rPr>
    </w:lvl>
    <w:lvl w:ilvl="1" w:tplc="0C0A0003">
      <w:start w:val="1"/>
      <w:numFmt w:val="bullet"/>
      <w:lvlText w:val="o"/>
      <w:lvlJc w:val="left"/>
      <w:pPr>
        <w:ind w:left="2028" w:hanging="360"/>
      </w:pPr>
      <w:rPr>
        <w:rFonts w:ascii="Courier New" w:hAnsi="Courier New" w:cs="Courier New" w:hint="default"/>
      </w:rPr>
    </w:lvl>
    <w:lvl w:ilvl="2" w:tplc="0C0A0005">
      <w:start w:val="1"/>
      <w:numFmt w:val="bullet"/>
      <w:lvlText w:val=""/>
      <w:lvlJc w:val="left"/>
      <w:pPr>
        <w:ind w:left="2748" w:hanging="360"/>
      </w:pPr>
      <w:rPr>
        <w:rFonts w:ascii="Wingdings" w:hAnsi="Wingdings" w:hint="default"/>
      </w:rPr>
    </w:lvl>
    <w:lvl w:ilvl="3" w:tplc="0C0A0001" w:tentative="1">
      <w:start w:val="1"/>
      <w:numFmt w:val="bullet"/>
      <w:lvlText w:val=""/>
      <w:lvlJc w:val="left"/>
      <w:pPr>
        <w:ind w:left="3468" w:hanging="360"/>
      </w:pPr>
      <w:rPr>
        <w:rFonts w:ascii="Symbol" w:hAnsi="Symbol" w:hint="default"/>
      </w:rPr>
    </w:lvl>
    <w:lvl w:ilvl="4" w:tplc="0C0A0003" w:tentative="1">
      <w:start w:val="1"/>
      <w:numFmt w:val="bullet"/>
      <w:lvlText w:val="o"/>
      <w:lvlJc w:val="left"/>
      <w:pPr>
        <w:ind w:left="4188" w:hanging="360"/>
      </w:pPr>
      <w:rPr>
        <w:rFonts w:ascii="Courier New" w:hAnsi="Courier New" w:cs="Courier New" w:hint="default"/>
      </w:rPr>
    </w:lvl>
    <w:lvl w:ilvl="5" w:tplc="0C0A0005" w:tentative="1">
      <w:start w:val="1"/>
      <w:numFmt w:val="bullet"/>
      <w:lvlText w:val=""/>
      <w:lvlJc w:val="left"/>
      <w:pPr>
        <w:ind w:left="4908" w:hanging="360"/>
      </w:pPr>
      <w:rPr>
        <w:rFonts w:ascii="Wingdings" w:hAnsi="Wingdings" w:hint="default"/>
      </w:rPr>
    </w:lvl>
    <w:lvl w:ilvl="6" w:tplc="0C0A0001" w:tentative="1">
      <w:start w:val="1"/>
      <w:numFmt w:val="bullet"/>
      <w:lvlText w:val=""/>
      <w:lvlJc w:val="left"/>
      <w:pPr>
        <w:ind w:left="5628" w:hanging="360"/>
      </w:pPr>
      <w:rPr>
        <w:rFonts w:ascii="Symbol" w:hAnsi="Symbol" w:hint="default"/>
      </w:rPr>
    </w:lvl>
    <w:lvl w:ilvl="7" w:tplc="0C0A0003" w:tentative="1">
      <w:start w:val="1"/>
      <w:numFmt w:val="bullet"/>
      <w:lvlText w:val="o"/>
      <w:lvlJc w:val="left"/>
      <w:pPr>
        <w:ind w:left="6348" w:hanging="360"/>
      </w:pPr>
      <w:rPr>
        <w:rFonts w:ascii="Courier New" w:hAnsi="Courier New" w:cs="Courier New" w:hint="default"/>
      </w:rPr>
    </w:lvl>
    <w:lvl w:ilvl="8" w:tplc="0C0A0005" w:tentative="1">
      <w:start w:val="1"/>
      <w:numFmt w:val="bullet"/>
      <w:lvlText w:val=""/>
      <w:lvlJc w:val="left"/>
      <w:pPr>
        <w:ind w:left="7068" w:hanging="360"/>
      </w:pPr>
      <w:rPr>
        <w:rFonts w:ascii="Wingdings" w:hAnsi="Wingdings" w:hint="default"/>
      </w:rPr>
    </w:lvl>
  </w:abstractNum>
  <w:abstractNum w:abstractNumId="36" w15:restartNumberingAfterBreak="0">
    <w:nsid w:val="72F97FA0"/>
    <w:multiLevelType w:val="hybridMultilevel"/>
    <w:tmpl w:val="E472A1E2"/>
    <w:lvl w:ilvl="0" w:tplc="240A000F">
      <w:start w:val="5"/>
      <w:numFmt w:val="decimal"/>
      <w:lvlText w:val="%1."/>
      <w:lvlJc w:val="left"/>
      <w:pPr>
        <w:tabs>
          <w:tab w:val="num" w:pos="720"/>
        </w:tabs>
        <w:ind w:left="720" w:hanging="36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37" w15:restartNumberingAfterBreak="0">
    <w:nsid w:val="7420345D"/>
    <w:multiLevelType w:val="hybridMultilevel"/>
    <w:tmpl w:val="01DCD5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4F535A3"/>
    <w:multiLevelType w:val="hybridMultilevel"/>
    <w:tmpl w:val="F4BEC6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75365EA7"/>
    <w:multiLevelType w:val="hybridMultilevel"/>
    <w:tmpl w:val="820C86D6"/>
    <w:lvl w:ilvl="0" w:tplc="E7B22BE6">
      <w:start w:val="1"/>
      <w:numFmt w:val="decimal"/>
      <w:lvlText w:val="%1"/>
      <w:lvlJc w:val="left"/>
      <w:pPr>
        <w:tabs>
          <w:tab w:val="num" w:pos="945"/>
        </w:tabs>
        <w:ind w:left="945" w:hanging="705"/>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40" w15:restartNumberingAfterBreak="0">
    <w:nsid w:val="76D0626A"/>
    <w:multiLevelType w:val="hybridMultilevel"/>
    <w:tmpl w:val="58AC53A8"/>
    <w:lvl w:ilvl="0" w:tplc="D5326C32">
      <w:start w:val="3"/>
      <w:numFmt w:val="bullet"/>
      <w:lvlText w:val="-"/>
      <w:lvlJc w:val="left"/>
      <w:pPr>
        <w:ind w:left="720" w:hanging="360"/>
      </w:pPr>
      <w:rPr>
        <w:rFonts w:ascii="Arial" w:eastAsia="Times New Roman" w:hAnsi="Arial" w:cs="Arial" w:hint="default"/>
        <w:lang w:val="es-C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8BD41B5"/>
    <w:multiLevelType w:val="hybridMultilevel"/>
    <w:tmpl w:val="85627A5A"/>
    <w:lvl w:ilvl="0" w:tplc="31CEFC8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D5E5C1B"/>
    <w:multiLevelType w:val="hybridMultilevel"/>
    <w:tmpl w:val="4C801C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EDE560F"/>
    <w:multiLevelType w:val="hybridMultilevel"/>
    <w:tmpl w:val="65087996"/>
    <w:lvl w:ilvl="0" w:tplc="29CA9E06">
      <w:start w:val="1"/>
      <w:numFmt w:val="bullet"/>
      <w:lvlText w:val=""/>
      <w:lvlJc w:val="left"/>
      <w:pPr>
        <w:tabs>
          <w:tab w:val="num" w:pos="360"/>
        </w:tabs>
        <w:ind w:left="340"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39"/>
  </w:num>
  <w:num w:numId="4">
    <w:abstractNumId w:val="36"/>
  </w:num>
  <w:num w:numId="5">
    <w:abstractNumId w:val="33"/>
  </w:num>
  <w:num w:numId="6">
    <w:abstractNumId w:val="28"/>
  </w:num>
  <w:num w:numId="7">
    <w:abstractNumId w:val="19"/>
  </w:num>
  <w:num w:numId="8">
    <w:abstractNumId w:val="40"/>
  </w:num>
  <w:num w:numId="9">
    <w:abstractNumId w:val="26"/>
  </w:num>
  <w:num w:numId="10">
    <w:abstractNumId w:val="43"/>
  </w:num>
  <w:num w:numId="11">
    <w:abstractNumId w:val="32"/>
  </w:num>
  <w:num w:numId="12">
    <w:abstractNumId w:val="31"/>
  </w:num>
  <w:num w:numId="13">
    <w:abstractNumId w:val="6"/>
  </w:num>
  <w:num w:numId="14">
    <w:abstractNumId w:val="23"/>
  </w:num>
  <w:num w:numId="15">
    <w:abstractNumId w:val="41"/>
  </w:num>
  <w:num w:numId="16">
    <w:abstractNumId w:val="27"/>
  </w:num>
  <w:num w:numId="17">
    <w:abstractNumId w:val="42"/>
  </w:num>
  <w:num w:numId="18">
    <w:abstractNumId w:val="29"/>
  </w:num>
  <w:num w:numId="19">
    <w:abstractNumId w:val="5"/>
  </w:num>
  <w:num w:numId="20">
    <w:abstractNumId w:val="15"/>
  </w:num>
  <w:num w:numId="21">
    <w:abstractNumId w:val="24"/>
  </w:num>
  <w:num w:numId="22">
    <w:abstractNumId w:val="3"/>
  </w:num>
  <w:num w:numId="23">
    <w:abstractNumId w:val="34"/>
  </w:num>
  <w:num w:numId="24">
    <w:abstractNumId w:val="7"/>
  </w:num>
  <w:num w:numId="25">
    <w:abstractNumId w:val="1"/>
  </w:num>
  <w:num w:numId="26">
    <w:abstractNumId w:val="2"/>
  </w:num>
  <w:num w:numId="27">
    <w:abstractNumId w:val="0"/>
  </w:num>
  <w:num w:numId="28">
    <w:abstractNumId w:val="8"/>
  </w:num>
  <w:num w:numId="29">
    <w:abstractNumId w:val="22"/>
  </w:num>
  <w:num w:numId="30">
    <w:abstractNumId w:val="30"/>
  </w:num>
  <w:num w:numId="31">
    <w:abstractNumId w:val="11"/>
  </w:num>
  <w:num w:numId="32">
    <w:abstractNumId w:val="16"/>
  </w:num>
  <w:num w:numId="33">
    <w:abstractNumId w:val="4"/>
  </w:num>
  <w:num w:numId="34">
    <w:abstractNumId w:val="20"/>
  </w:num>
  <w:num w:numId="35">
    <w:abstractNumId w:val="12"/>
  </w:num>
  <w:num w:numId="36">
    <w:abstractNumId w:val="10"/>
  </w:num>
  <w:num w:numId="37">
    <w:abstractNumId w:val="18"/>
  </w:num>
  <w:num w:numId="38">
    <w:abstractNumId w:val="25"/>
  </w:num>
  <w:num w:numId="39">
    <w:abstractNumId w:val="18"/>
  </w:num>
  <w:num w:numId="40">
    <w:abstractNumId w:val="9"/>
  </w:num>
  <w:num w:numId="41">
    <w:abstractNumId w:val="35"/>
  </w:num>
  <w:num w:numId="42">
    <w:abstractNumId w:val="37"/>
  </w:num>
  <w:num w:numId="43">
    <w:abstractNumId w:val="14"/>
  </w:num>
  <w:num w:numId="44">
    <w:abstractNumId w:val="38"/>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A2"/>
    <w:rsid w:val="00004BAC"/>
    <w:rsid w:val="00031F4F"/>
    <w:rsid w:val="00033883"/>
    <w:rsid w:val="0003765F"/>
    <w:rsid w:val="00042A6F"/>
    <w:rsid w:val="00051F92"/>
    <w:rsid w:val="00070D1F"/>
    <w:rsid w:val="000A757C"/>
    <w:rsid w:val="000B77B9"/>
    <w:rsid w:val="000C014B"/>
    <w:rsid w:val="000C2FA5"/>
    <w:rsid w:val="000D2EBC"/>
    <w:rsid w:val="000E1DE6"/>
    <w:rsid w:val="0012212D"/>
    <w:rsid w:val="001311B1"/>
    <w:rsid w:val="00131994"/>
    <w:rsid w:val="00144CE7"/>
    <w:rsid w:val="00145BFE"/>
    <w:rsid w:val="00150589"/>
    <w:rsid w:val="00151322"/>
    <w:rsid w:val="00162D07"/>
    <w:rsid w:val="00163247"/>
    <w:rsid w:val="00176F67"/>
    <w:rsid w:val="00180B2D"/>
    <w:rsid w:val="001A150F"/>
    <w:rsid w:val="001A3A68"/>
    <w:rsid w:val="001B5B85"/>
    <w:rsid w:val="001C640C"/>
    <w:rsid w:val="001D0159"/>
    <w:rsid w:val="001D22A8"/>
    <w:rsid w:val="001F2592"/>
    <w:rsid w:val="00201CE3"/>
    <w:rsid w:val="00220F18"/>
    <w:rsid w:val="00242A3B"/>
    <w:rsid w:val="00257E53"/>
    <w:rsid w:val="002852F1"/>
    <w:rsid w:val="0028659A"/>
    <w:rsid w:val="002A3F1C"/>
    <w:rsid w:val="002A6FC1"/>
    <w:rsid w:val="002C099D"/>
    <w:rsid w:val="002C1331"/>
    <w:rsid w:val="002C1C24"/>
    <w:rsid w:val="002C32F8"/>
    <w:rsid w:val="002C4282"/>
    <w:rsid w:val="002C78B6"/>
    <w:rsid w:val="002E1A8C"/>
    <w:rsid w:val="00304154"/>
    <w:rsid w:val="00327BA9"/>
    <w:rsid w:val="0035429C"/>
    <w:rsid w:val="0036699F"/>
    <w:rsid w:val="00384633"/>
    <w:rsid w:val="00384B53"/>
    <w:rsid w:val="00385669"/>
    <w:rsid w:val="003927E2"/>
    <w:rsid w:val="003A0EC1"/>
    <w:rsid w:val="003B78D4"/>
    <w:rsid w:val="003C4599"/>
    <w:rsid w:val="003F25B6"/>
    <w:rsid w:val="004233D0"/>
    <w:rsid w:val="00426574"/>
    <w:rsid w:val="00430CCD"/>
    <w:rsid w:val="0044194C"/>
    <w:rsid w:val="00452A6C"/>
    <w:rsid w:val="0045762E"/>
    <w:rsid w:val="004602D9"/>
    <w:rsid w:val="00464E0D"/>
    <w:rsid w:val="00476309"/>
    <w:rsid w:val="004766DC"/>
    <w:rsid w:val="004771AA"/>
    <w:rsid w:val="004A2AD7"/>
    <w:rsid w:val="004B1CD2"/>
    <w:rsid w:val="004E06AB"/>
    <w:rsid w:val="004E1B27"/>
    <w:rsid w:val="0050653F"/>
    <w:rsid w:val="005079AB"/>
    <w:rsid w:val="00520D05"/>
    <w:rsid w:val="005539BB"/>
    <w:rsid w:val="0055446C"/>
    <w:rsid w:val="00560970"/>
    <w:rsid w:val="00562B5A"/>
    <w:rsid w:val="00564D9F"/>
    <w:rsid w:val="00576C3D"/>
    <w:rsid w:val="005A22C1"/>
    <w:rsid w:val="005B0590"/>
    <w:rsid w:val="005C375C"/>
    <w:rsid w:val="005E3D08"/>
    <w:rsid w:val="005E627B"/>
    <w:rsid w:val="0061182F"/>
    <w:rsid w:val="0064308C"/>
    <w:rsid w:val="00656E9E"/>
    <w:rsid w:val="00676A82"/>
    <w:rsid w:val="006B3275"/>
    <w:rsid w:val="006C032D"/>
    <w:rsid w:val="006D47C6"/>
    <w:rsid w:val="00701180"/>
    <w:rsid w:val="00745867"/>
    <w:rsid w:val="00750610"/>
    <w:rsid w:val="00751B4F"/>
    <w:rsid w:val="00773800"/>
    <w:rsid w:val="00793175"/>
    <w:rsid w:val="00794E1C"/>
    <w:rsid w:val="007B67A7"/>
    <w:rsid w:val="007C2E64"/>
    <w:rsid w:val="007E1B87"/>
    <w:rsid w:val="007F1C62"/>
    <w:rsid w:val="008032A7"/>
    <w:rsid w:val="008263D2"/>
    <w:rsid w:val="00830FF3"/>
    <w:rsid w:val="008376D3"/>
    <w:rsid w:val="00842A2A"/>
    <w:rsid w:val="00852285"/>
    <w:rsid w:val="0086337F"/>
    <w:rsid w:val="00867A45"/>
    <w:rsid w:val="00876777"/>
    <w:rsid w:val="00896A2C"/>
    <w:rsid w:val="008A5015"/>
    <w:rsid w:val="008A55B0"/>
    <w:rsid w:val="008B1A04"/>
    <w:rsid w:val="0090542A"/>
    <w:rsid w:val="009106AA"/>
    <w:rsid w:val="00926296"/>
    <w:rsid w:val="00927082"/>
    <w:rsid w:val="0094112B"/>
    <w:rsid w:val="00983898"/>
    <w:rsid w:val="00992925"/>
    <w:rsid w:val="009A634D"/>
    <w:rsid w:val="009B51E3"/>
    <w:rsid w:val="009B6475"/>
    <w:rsid w:val="009C6BAE"/>
    <w:rsid w:val="009E4177"/>
    <w:rsid w:val="009F389C"/>
    <w:rsid w:val="00A03E7D"/>
    <w:rsid w:val="00A15468"/>
    <w:rsid w:val="00A2162A"/>
    <w:rsid w:val="00A262EC"/>
    <w:rsid w:val="00A30405"/>
    <w:rsid w:val="00A4118E"/>
    <w:rsid w:val="00A41CB0"/>
    <w:rsid w:val="00A46EDA"/>
    <w:rsid w:val="00A6143A"/>
    <w:rsid w:val="00A64C19"/>
    <w:rsid w:val="00A72AD5"/>
    <w:rsid w:val="00A775A9"/>
    <w:rsid w:val="00A77F79"/>
    <w:rsid w:val="00AA1FAE"/>
    <w:rsid w:val="00AA2415"/>
    <w:rsid w:val="00AA38B2"/>
    <w:rsid w:val="00AC413A"/>
    <w:rsid w:val="00AD129C"/>
    <w:rsid w:val="00AD3798"/>
    <w:rsid w:val="00AD53A2"/>
    <w:rsid w:val="00AE1DCD"/>
    <w:rsid w:val="00AE25F5"/>
    <w:rsid w:val="00B23967"/>
    <w:rsid w:val="00B27FA6"/>
    <w:rsid w:val="00B346E8"/>
    <w:rsid w:val="00B35092"/>
    <w:rsid w:val="00B35804"/>
    <w:rsid w:val="00B36125"/>
    <w:rsid w:val="00B42679"/>
    <w:rsid w:val="00B42997"/>
    <w:rsid w:val="00B46A5E"/>
    <w:rsid w:val="00B56886"/>
    <w:rsid w:val="00B77061"/>
    <w:rsid w:val="00B80338"/>
    <w:rsid w:val="00BB563D"/>
    <w:rsid w:val="00C15F55"/>
    <w:rsid w:val="00C4045F"/>
    <w:rsid w:val="00C40AE0"/>
    <w:rsid w:val="00C42963"/>
    <w:rsid w:val="00C515F8"/>
    <w:rsid w:val="00C54E98"/>
    <w:rsid w:val="00C54F2E"/>
    <w:rsid w:val="00C771ED"/>
    <w:rsid w:val="00C82E72"/>
    <w:rsid w:val="00C83BF5"/>
    <w:rsid w:val="00C847DC"/>
    <w:rsid w:val="00CB1783"/>
    <w:rsid w:val="00CC28D7"/>
    <w:rsid w:val="00CF2EC9"/>
    <w:rsid w:val="00D05894"/>
    <w:rsid w:val="00D107BE"/>
    <w:rsid w:val="00D12352"/>
    <w:rsid w:val="00D13AC6"/>
    <w:rsid w:val="00D2010A"/>
    <w:rsid w:val="00D20397"/>
    <w:rsid w:val="00D232B6"/>
    <w:rsid w:val="00D23E54"/>
    <w:rsid w:val="00D400E7"/>
    <w:rsid w:val="00D453FC"/>
    <w:rsid w:val="00D46153"/>
    <w:rsid w:val="00D62873"/>
    <w:rsid w:val="00D810E6"/>
    <w:rsid w:val="00D90E2D"/>
    <w:rsid w:val="00DC1358"/>
    <w:rsid w:val="00DD07D7"/>
    <w:rsid w:val="00DE0C4E"/>
    <w:rsid w:val="00DF7A60"/>
    <w:rsid w:val="00E023FA"/>
    <w:rsid w:val="00E06AE1"/>
    <w:rsid w:val="00E10F7B"/>
    <w:rsid w:val="00E141CA"/>
    <w:rsid w:val="00E16909"/>
    <w:rsid w:val="00E24D21"/>
    <w:rsid w:val="00E30880"/>
    <w:rsid w:val="00E37337"/>
    <w:rsid w:val="00E561BB"/>
    <w:rsid w:val="00E72AB8"/>
    <w:rsid w:val="00E92A4A"/>
    <w:rsid w:val="00EB2B64"/>
    <w:rsid w:val="00ED134E"/>
    <w:rsid w:val="00F075FF"/>
    <w:rsid w:val="00F379FA"/>
    <w:rsid w:val="00F420E8"/>
    <w:rsid w:val="00F56EEF"/>
    <w:rsid w:val="00F62189"/>
    <w:rsid w:val="00F71E9B"/>
    <w:rsid w:val="00F7210F"/>
    <w:rsid w:val="00F77499"/>
    <w:rsid w:val="00FA4075"/>
    <w:rsid w:val="00FB4121"/>
    <w:rsid w:val="00FC420D"/>
    <w:rsid w:val="00FD68CB"/>
    <w:rsid w:val="00FE5491"/>
    <w:rsid w:val="00FE7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shapedefaults>
    <o:shapelayout v:ext="edit">
      <o:idmap v:ext="edit" data="1"/>
    </o:shapelayout>
  </w:shapeDefaults>
  <w:decimalSymbol w:val=","/>
  <w:listSeparator w:val=";"/>
  <w14:docId w14:val="0EBC92AC"/>
  <w15:docId w15:val="{757B61F2-56D3-459F-ADCF-BB7FFAC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B0"/>
  </w:style>
  <w:style w:type="paragraph" w:styleId="Ttulo1">
    <w:name w:val="heading 1"/>
    <w:basedOn w:val="Normal"/>
    <w:next w:val="Normal"/>
    <w:link w:val="Ttulo1Car"/>
    <w:qFormat/>
    <w:pPr>
      <w:keepNext/>
      <w:jc w:val="center"/>
      <w:outlineLvl w:val="0"/>
    </w:pPr>
    <w:rPr>
      <w:rFonts w:ascii="Arial" w:hAnsi="Arial"/>
      <w:b/>
      <w:sz w:val="28"/>
    </w:rPr>
  </w:style>
  <w:style w:type="paragraph" w:styleId="Ttulo2">
    <w:name w:val="heading 2"/>
    <w:basedOn w:val="Normal"/>
    <w:next w:val="Normal"/>
    <w:link w:val="Ttulo2Car"/>
    <w:unhideWhenUsed/>
    <w:qFormat/>
    <w:rsid w:val="005E627B"/>
    <w:pPr>
      <w:keepNext/>
      <w:spacing w:before="240" w:after="60"/>
      <w:outlineLvl w:val="1"/>
    </w:pPr>
    <w:rPr>
      <w:rFonts w:ascii="Cambria" w:hAnsi="Cambria"/>
      <w:b/>
      <w:bCs/>
      <w:i/>
      <w:iCs/>
      <w:sz w:val="28"/>
      <w:szCs w:val="28"/>
    </w:rPr>
  </w:style>
  <w:style w:type="paragraph" w:styleId="Ttulo3">
    <w:name w:val="heading 3"/>
    <w:basedOn w:val="Normal"/>
    <w:next w:val="Normal"/>
    <w:qFormat/>
    <w:rsid w:val="00E37337"/>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5E627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5E627B"/>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pPr>
      <w:jc w:val="both"/>
    </w:pPr>
    <w:rPr>
      <w:sz w:val="24"/>
      <w:lang w:val="es-ES_tradnl"/>
    </w:rPr>
  </w:style>
  <w:style w:type="paragraph" w:styleId="NormalWeb">
    <w:name w:val="Normal (Web)"/>
    <w:basedOn w:val="Normal"/>
    <w:uiPriority w:val="99"/>
    <w:pPr>
      <w:spacing w:before="100" w:after="100"/>
    </w:pPr>
    <w:rPr>
      <w:sz w:val="24"/>
    </w:rPr>
  </w:style>
  <w:style w:type="paragraph" w:styleId="Textoindependiente3">
    <w:name w:val="Body Text 3"/>
    <w:basedOn w:val="Normal"/>
    <w:rPr>
      <w:rFonts w:ascii="Arial" w:hAnsi="Arial"/>
      <w:sz w:val="22"/>
    </w:rPr>
  </w:style>
  <w:style w:type="paragraph" w:styleId="Mapadeldocumento">
    <w:name w:val="Document Map"/>
    <w:basedOn w:val="Normal"/>
    <w:semiHidden/>
    <w:rsid w:val="00D13AC6"/>
    <w:pPr>
      <w:shd w:val="clear" w:color="auto" w:fill="000080"/>
    </w:pPr>
    <w:rPr>
      <w:rFonts w:ascii="Tahoma" w:hAnsi="Tahoma" w:cs="Tahoma"/>
    </w:rPr>
  </w:style>
  <w:style w:type="table" w:styleId="Tablaconcuadrcula">
    <w:name w:val="Table Grid"/>
    <w:basedOn w:val="Tablanormal"/>
    <w:rsid w:val="00E3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033883"/>
  </w:style>
  <w:style w:type="character" w:styleId="Hipervnculo">
    <w:name w:val="Hyperlink"/>
    <w:rsid w:val="00983898"/>
    <w:rPr>
      <w:color w:val="0000FF"/>
      <w:u w:val="single"/>
    </w:rPr>
  </w:style>
  <w:style w:type="character" w:customStyle="1" w:styleId="Ttulo2Car">
    <w:name w:val="Título 2 Car"/>
    <w:link w:val="Ttulo2"/>
    <w:rsid w:val="005E627B"/>
    <w:rPr>
      <w:rFonts w:ascii="Cambria" w:eastAsia="Times New Roman" w:hAnsi="Cambria" w:cs="Times New Roman"/>
      <w:b/>
      <w:bCs/>
      <w:i/>
      <w:iCs/>
      <w:sz w:val="28"/>
      <w:szCs w:val="28"/>
    </w:rPr>
  </w:style>
  <w:style w:type="character" w:customStyle="1" w:styleId="Ttulo4Car">
    <w:name w:val="Título 4 Car"/>
    <w:link w:val="Ttulo4"/>
    <w:semiHidden/>
    <w:rsid w:val="005E627B"/>
    <w:rPr>
      <w:rFonts w:ascii="Calibri" w:eastAsia="Times New Roman" w:hAnsi="Calibri" w:cs="Times New Roman"/>
      <w:b/>
      <w:bCs/>
      <w:sz w:val="28"/>
      <w:szCs w:val="28"/>
    </w:rPr>
  </w:style>
  <w:style w:type="character" w:customStyle="1" w:styleId="Ttulo5Car">
    <w:name w:val="Título 5 Car"/>
    <w:link w:val="Ttulo5"/>
    <w:semiHidden/>
    <w:rsid w:val="005E627B"/>
    <w:rPr>
      <w:rFonts w:ascii="Calibri" w:eastAsia="Times New Roman" w:hAnsi="Calibri" w:cs="Times New Roman"/>
      <w:b/>
      <w:bCs/>
      <w:i/>
      <w:iCs/>
      <w:sz w:val="26"/>
      <w:szCs w:val="26"/>
    </w:rPr>
  </w:style>
  <w:style w:type="table" w:styleId="Listaclara-nfasis3">
    <w:name w:val="Light List Accent 3"/>
    <w:basedOn w:val="Tablanormal"/>
    <w:uiPriority w:val="61"/>
    <w:rsid w:val="00E72AB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edia2-nfasis3">
    <w:name w:val="Medium List 2 Accent 3"/>
    <w:basedOn w:val="Tablanormal"/>
    <w:uiPriority w:val="66"/>
    <w:rsid w:val="00E72AB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FD68CB"/>
    <w:pPr>
      <w:ind w:left="708"/>
    </w:pPr>
  </w:style>
  <w:style w:type="table" w:styleId="Cuadrculaclara-nfasis3">
    <w:name w:val="Light Grid Accent 3"/>
    <w:basedOn w:val="Tablanormal"/>
    <w:uiPriority w:val="62"/>
    <w:rsid w:val="0016324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Textodeglobo">
    <w:name w:val="Balloon Text"/>
    <w:basedOn w:val="Normal"/>
    <w:link w:val="TextodegloboCar"/>
    <w:rsid w:val="004E1B27"/>
    <w:rPr>
      <w:rFonts w:ascii="Tahoma" w:hAnsi="Tahoma" w:cs="Tahoma"/>
      <w:sz w:val="16"/>
      <w:szCs w:val="16"/>
    </w:rPr>
  </w:style>
  <w:style w:type="character" w:customStyle="1" w:styleId="TextodegloboCar">
    <w:name w:val="Texto de globo Car"/>
    <w:basedOn w:val="Fuentedeprrafopredeter"/>
    <w:link w:val="Textodeglobo"/>
    <w:rsid w:val="004E1B27"/>
    <w:rPr>
      <w:rFonts w:ascii="Tahoma" w:hAnsi="Tahoma" w:cs="Tahoma"/>
      <w:sz w:val="16"/>
      <w:szCs w:val="16"/>
    </w:rPr>
  </w:style>
  <w:style w:type="character" w:styleId="Textodelmarcadordeposicin">
    <w:name w:val="Placeholder Text"/>
    <w:basedOn w:val="Fuentedeprrafopredeter"/>
    <w:uiPriority w:val="99"/>
    <w:semiHidden/>
    <w:rsid w:val="00A64C19"/>
    <w:rPr>
      <w:color w:val="808080"/>
    </w:rPr>
  </w:style>
  <w:style w:type="table" w:styleId="Cuadrculavistosa-nfasis3">
    <w:name w:val="Colorful Grid Accent 3"/>
    <w:basedOn w:val="Tablanormal"/>
    <w:uiPriority w:val="73"/>
    <w:rsid w:val="00E023FA"/>
    <w:rPr>
      <w:color w:val="000000" w:themeColor="text1"/>
    </w:rPr>
    <w:tblPr>
      <w:tblStyleRowBandSize w:val="1"/>
      <w:tblStyleColBandSize w:val="1"/>
      <w:tblBorders>
        <w:insideH w:val="single" w:sz="4" w:space="0" w:color="CECECE"/>
      </w:tblBorders>
    </w:tblPr>
    <w:tcPr>
      <w:shd w:val="clear" w:color="auto" w:fill="EAF1DD" w:themeFill="accent3" w:themeFillTint="33"/>
    </w:tcPr>
    <w:tblStylePr w:type="firstRow">
      <w:rPr>
        <w:b/>
        <w:bCs/>
      </w:rPr>
      <w:tblPr/>
      <w:tcPr>
        <w:shd w:val="clear" w:color="auto" w:fill="CECECE"/>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50AF00"/>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FFFFFF" w:themeFill="background1"/>
      </w:tcPr>
    </w:tblStylePr>
    <w:tblStylePr w:type="band2Horz">
      <w:tblPr/>
      <w:tcPr>
        <w:shd w:val="clear" w:color="auto" w:fill="CECECE"/>
      </w:tcPr>
    </w:tblStylePr>
  </w:style>
  <w:style w:type="character" w:customStyle="1" w:styleId="Ttulo1Car">
    <w:name w:val="Título 1 Car"/>
    <w:basedOn w:val="Fuentedeprrafopredeter"/>
    <w:link w:val="Ttulo1"/>
    <w:rsid w:val="008A55B0"/>
    <w:rPr>
      <w:rFonts w:ascii="Arial" w:hAnsi="Arial"/>
      <w:b/>
      <w:sz w:val="28"/>
    </w:rPr>
  </w:style>
  <w:style w:type="table" w:styleId="Tabladecuadrcula4-nfasis1">
    <w:name w:val="Grid Table 4 Accent 1"/>
    <w:basedOn w:val="Tablanormal"/>
    <w:uiPriority w:val="49"/>
    <w:rsid w:val="002C133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2C133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Cuadrculadetablaclara">
    <w:name w:val="Grid Table Light"/>
    <w:basedOn w:val="Tablanormal"/>
    <w:uiPriority w:val="40"/>
    <w:rsid w:val="00B568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E308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3">
    <w:name w:val="Grid Table 2 Accent 3"/>
    <w:basedOn w:val="Tablanormal"/>
    <w:uiPriority w:val="47"/>
    <w:rsid w:val="007B67A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2-nfasis3">
    <w:name w:val="List Table 2 Accent 3"/>
    <w:basedOn w:val="Tablanormal"/>
    <w:uiPriority w:val="47"/>
    <w:rsid w:val="001A3A6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9700">
      <w:bodyDiv w:val="1"/>
      <w:marLeft w:val="0"/>
      <w:marRight w:val="0"/>
      <w:marTop w:val="0"/>
      <w:marBottom w:val="0"/>
      <w:divBdr>
        <w:top w:val="none" w:sz="0" w:space="0" w:color="auto"/>
        <w:left w:val="none" w:sz="0" w:space="0" w:color="auto"/>
        <w:bottom w:val="none" w:sz="0" w:space="0" w:color="auto"/>
        <w:right w:val="none" w:sz="0" w:space="0" w:color="auto"/>
      </w:divBdr>
      <w:divsChild>
        <w:div w:id="763837648">
          <w:marLeft w:val="0"/>
          <w:marRight w:val="0"/>
          <w:marTop w:val="0"/>
          <w:marBottom w:val="0"/>
          <w:divBdr>
            <w:top w:val="none" w:sz="0" w:space="0" w:color="auto"/>
            <w:left w:val="none" w:sz="0" w:space="0" w:color="auto"/>
            <w:bottom w:val="none" w:sz="0" w:space="0" w:color="auto"/>
            <w:right w:val="none" w:sz="0" w:space="0" w:color="auto"/>
          </w:divBdr>
        </w:div>
      </w:divsChild>
    </w:div>
    <w:div w:id="453594863">
      <w:bodyDiv w:val="1"/>
      <w:marLeft w:val="0"/>
      <w:marRight w:val="0"/>
      <w:marTop w:val="0"/>
      <w:marBottom w:val="0"/>
      <w:divBdr>
        <w:top w:val="none" w:sz="0" w:space="0" w:color="auto"/>
        <w:left w:val="none" w:sz="0" w:space="0" w:color="auto"/>
        <w:bottom w:val="none" w:sz="0" w:space="0" w:color="auto"/>
        <w:right w:val="none" w:sz="0" w:space="0" w:color="auto"/>
      </w:divBdr>
    </w:div>
    <w:div w:id="595018201">
      <w:bodyDiv w:val="1"/>
      <w:marLeft w:val="0"/>
      <w:marRight w:val="0"/>
      <w:marTop w:val="0"/>
      <w:marBottom w:val="0"/>
      <w:divBdr>
        <w:top w:val="none" w:sz="0" w:space="0" w:color="auto"/>
        <w:left w:val="none" w:sz="0" w:space="0" w:color="auto"/>
        <w:bottom w:val="none" w:sz="0" w:space="0" w:color="auto"/>
        <w:right w:val="none" w:sz="0" w:space="0" w:color="auto"/>
      </w:divBdr>
      <w:divsChild>
        <w:div w:id="14356242">
          <w:marLeft w:val="0"/>
          <w:marRight w:val="0"/>
          <w:marTop w:val="0"/>
          <w:marBottom w:val="0"/>
          <w:divBdr>
            <w:top w:val="none" w:sz="0" w:space="0" w:color="auto"/>
            <w:left w:val="none" w:sz="0" w:space="0" w:color="auto"/>
            <w:bottom w:val="none" w:sz="0" w:space="0" w:color="auto"/>
            <w:right w:val="none" w:sz="0" w:space="0" w:color="auto"/>
          </w:divBdr>
        </w:div>
      </w:divsChild>
    </w:div>
    <w:div w:id="1066492013">
      <w:bodyDiv w:val="1"/>
      <w:marLeft w:val="0"/>
      <w:marRight w:val="0"/>
      <w:marTop w:val="0"/>
      <w:marBottom w:val="0"/>
      <w:divBdr>
        <w:top w:val="none" w:sz="0" w:space="0" w:color="auto"/>
        <w:left w:val="none" w:sz="0" w:space="0" w:color="auto"/>
        <w:bottom w:val="none" w:sz="0" w:space="0" w:color="auto"/>
        <w:right w:val="none" w:sz="0" w:space="0" w:color="auto"/>
      </w:divBdr>
    </w:div>
    <w:div w:id="1528370932">
      <w:bodyDiv w:val="1"/>
      <w:marLeft w:val="0"/>
      <w:marRight w:val="0"/>
      <w:marTop w:val="0"/>
      <w:marBottom w:val="0"/>
      <w:divBdr>
        <w:top w:val="none" w:sz="0" w:space="0" w:color="auto"/>
        <w:left w:val="none" w:sz="0" w:space="0" w:color="auto"/>
        <w:bottom w:val="none" w:sz="0" w:space="0" w:color="auto"/>
        <w:right w:val="none" w:sz="0" w:space="0" w:color="auto"/>
      </w:divBdr>
    </w:div>
    <w:div w:id="1759255365">
      <w:bodyDiv w:val="1"/>
      <w:marLeft w:val="0"/>
      <w:marRight w:val="0"/>
      <w:marTop w:val="0"/>
      <w:marBottom w:val="0"/>
      <w:divBdr>
        <w:top w:val="none" w:sz="0" w:space="0" w:color="auto"/>
        <w:left w:val="none" w:sz="0" w:space="0" w:color="auto"/>
        <w:bottom w:val="none" w:sz="0" w:space="0" w:color="auto"/>
        <w:right w:val="none" w:sz="0" w:space="0" w:color="auto"/>
      </w:divBdr>
    </w:div>
    <w:div w:id="1872259266">
      <w:bodyDiv w:val="1"/>
      <w:marLeft w:val="0"/>
      <w:marRight w:val="0"/>
      <w:marTop w:val="0"/>
      <w:marBottom w:val="0"/>
      <w:divBdr>
        <w:top w:val="none" w:sz="0" w:space="0" w:color="auto"/>
        <w:left w:val="none" w:sz="0" w:space="0" w:color="auto"/>
        <w:bottom w:val="none" w:sz="0" w:space="0" w:color="auto"/>
        <w:right w:val="none" w:sz="0" w:space="0" w:color="auto"/>
      </w:divBdr>
    </w:div>
    <w:div w:id="1950894452">
      <w:bodyDiv w:val="1"/>
      <w:marLeft w:val="0"/>
      <w:marRight w:val="0"/>
      <w:marTop w:val="0"/>
      <w:marBottom w:val="0"/>
      <w:divBdr>
        <w:top w:val="none" w:sz="0" w:space="0" w:color="auto"/>
        <w:left w:val="none" w:sz="0" w:space="0" w:color="auto"/>
        <w:bottom w:val="none" w:sz="0" w:space="0" w:color="auto"/>
        <w:right w:val="none" w:sz="0" w:space="0" w:color="auto"/>
      </w:divBdr>
      <w:divsChild>
        <w:div w:id="21710956">
          <w:marLeft w:val="0"/>
          <w:marRight w:val="0"/>
          <w:marTop w:val="0"/>
          <w:marBottom w:val="0"/>
          <w:divBdr>
            <w:top w:val="none" w:sz="0" w:space="0" w:color="auto"/>
            <w:left w:val="none" w:sz="0" w:space="0" w:color="auto"/>
            <w:bottom w:val="none" w:sz="0" w:space="0" w:color="auto"/>
            <w:right w:val="none" w:sz="0" w:space="0" w:color="auto"/>
          </w:divBdr>
        </w:div>
      </w:divsChild>
    </w:div>
    <w:div w:id="20926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AA94C-AC2D-47BE-885F-7C7EEB2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1219</Words>
  <Characters>6709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DATOS PERSONALES</vt:lpstr>
    </vt:vector>
  </TitlesOfParts>
  <Company>SENA</Company>
  <LinksUpToDate>false</LinksUpToDate>
  <CharactersWithSpaces>7913</CharactersWithSpaces>
  <SharedDoc>false</SharedDoc>
  <HLinks>
    <vt:vector size="24" baseType="variant">
      <vt:variant>
        <vt:i4>2949173</vt:i4>
      </vt:variant>
      <vt:variant>
        <vt:i4>6</vt:i4>
      </vt:variant>
      <vt:variant>
        <vt:i4>0</vt:i4>
      </vt:variant>
      <vt:variant>
        <vt:i4>5</vt:i4>
      </vt:variant>
      <vt:variant>
        <vt:lpwstr>http://www.youtube.com/watch?v=bAmDTvKyqAQ&amp;feature=related</vt:lpwstr>
      </vt:variant>
      <vt:variant>
        <vt:lpwstr/>
      </vt:variant>
      <vt:variant>
        <vt:i4>3932264</vt:i4>
      </vt:variant>
      <vt:variant>
        <vt:i4>3</vt:i4>
      </vt:variant>
      <vt:variant>
        <vt:i4>0</vt:i4>
      </vt:variant>
      <vt:variant>
        <vt:i4>5</vt:i4>
      </vt:variant>
      <vt:variant>
        <vt:lpwstr>http://www.youtube.com/watch?v=Tvk6iaZNjYg&amp;feature=related</vt:lpwstr>
      </vt:variant>
      <vt:variant>
        <vt:lpwstr/>
      </vt:variant>
      <vt:variant>
        <vt:i4>7536703</vt:i4>
      </vt:variant>
      <vt:variant>
        <vt:i4>0</vt:i4>
      </vt:variant>
      <vt:variant>
        <vt:i4>0</vt:i4>
      </vt:variant>
      <vt:variant>
        <vt:i4>5</vt:i4>
      </vt:variant>
      <vt:variant>
        <vt:lpwstr>http://www.youtube.com/watch?v=gOzQ2kLvBBo&amp;feature=related</vt:lpwstr>
      </vt:variant>
      <vt:variant>
        <vt:lpwstr/>
      </vt:variant>
      <vt:variant>
        <vt:i4>6881342</vt:i4>
      </vt:variant>
      <vt:variant>
        <vt:i4>-1</vt:i4>
      </vt:variant>
      <vt:variant>
        <vt:i4>1044</vt:i4>
      </vt:variant>
      <vt:variant>
        <vt:i4>1</vt:i4>
      </vt:variant>
      <vt:variant>
        <vt:lpwstr>http://upload.wikimedia.org/wikipedia/commons/thumb/d/dc/Operating_system_placement-es.svg/250px-Operating_system_placement-es.svg.png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PERSONALES</dc:title>
  <dc:subject/>
  <dc:creator>Comercio</dc:creator>
  <cp:keywords/>
  <dc:description/>
  <cp:lastModifiedBy>Diego Alonso Ojeda Medina</cp:lastModifiedBy>
  <cp:revision>12</cp:revision>
  <cp:lastPrinted>2015-09-21T19:25:00Z</cp:lastPrinted>
  <dcterms:created xsi:type="dcterms:W3CDTF">2015-09-20T16:51:00Z</dcterms:created>
  <dcterms:modified xsi:type="dcterms:W3CDTF">2017-07-12T17:41:00Z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17274168</vt:i4>
  </property>
  <property fmtid="{D5CDD505-2E9C-101B-9397-08002B2CF9AE}" pid="3" name="_EmailSubject">
    <vt:lpwstr>FORMATOS GUÍAS DE APRENDIZAJE</vt:lpwstr>
  </property>
  <property fmtid="{D5CDD505-2E9C-101B-9397-08002B2CF9AE}" pid="4" name="_AuthorEmail">
    <vt:lpwstr>srodriguez@sena.edu.co</vt:lpwstr>
  </property>
  <property fmtid="{D5CDD505-2E9C-101B-9397-08002B2CF9AE}" pid="5" name="_AuthorEmailDisplayName">
    <vt:lpwstr>Santos Inés Rodriguez Rodriguez</vt:lpwstr>
  </property>
  <property fmtid="{D5CDD505-2E9C-101B-9397-08002B2CF9AE}" pid="6" name="_ReviewingToolsShownOnce">
    <vt:lpwstr/>
  </property>
</Properties>
</file>